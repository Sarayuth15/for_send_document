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EF761C" w:rsidRDefault="00EF761C">
      <w:pPr>
        <w:rPr>
          <w:color w:val="0066FF"/>
          <w:sz w:val="28"/>
          <w:szCs w:val="28"/>
        </w:rPr>
      </w:pPr>
      <w:r w:rsidRPr="00EF761C">
        <w:rPr>
          <w:rFonts w:hint="eastAsia"/>
          <w:color w:val="0066FF"/>
          <w:sz w:val="28"/>
          <w:szCs w:val="28"/>
        </w:rPr>
        <w:t>쿠콘</w:t>
      </w:r>
      <w:r w:rsidRPr="00EF761C">
        <w:rPr>
          <w:color w:val="0066FF"/>
          <w:sz w:val="28"/>
          <w:szCs w:val="28"/>
        </w:rPr>
        <w:t xml:space="preserve"> 데이터 스크래핑부(부산)</w:t>
      </w:r>
    </w:p>
    <w:p w:rsidR="00EF761C" w:rsidRPr="00EF761C" w:rsidRDefault="00EF761C">
      <w:pPr>
        <w:rPr>
          <w:sz w:val="24"/>
          <w:szCs w:val="24"/>
        </w:rPr>
      </w:pPr>
    </w:p>
    <w:p w:rsidR="00EF761C" w:rsidRPr="00EF761C" w:rsidRDefault="00EF761C" w:rsidP="00EF761C">
      <w:pPr>
        <w:rPr>
          <w:sz w:val="24"/>
          <w:szCs w:val="24"/>
        </w:rPr>
      </w:pPr>
      <w:r w:rsidRPr="00EF761C">
        <w:rPr>
          <w:rFonts w:hint="eastAsia"/>
          <w:sz w:val="24"/>
          <w:szCs w:val="24"/>
        </w:rPr>
        <w:t>작성일</w:t>
      </w:r>
      <w:r w:rsidRPr="00EF761C">
        <w:rPr>
          <w:sz w:val="24"/>
          <w:szCs w:val="24"/>
        </w:rPr>
        <w:t>: 2025년 06월 02일</w:t>
      </w:r>
    </w:p>
    <w:p w:rsidR="00EF761C" w:rsidRPr="00EF761C" w:rsidRDefault="00EF761C" w:rsidP="00EF761C">
      <w:pPr>
        <w:rPr>
          <w:sz w:val="24"/>
          <w:szCs w:val="24"/>
        </w:rPr>
      </w:pPr>
      <w:r w:rsidRPr="00EF761C">
        <w:rPr>
          <w:rFonts w:hint="eastAsia"/>
          <w:sz w:val="24"/>
          <w:szCs w:val="24"/>
        </w:rPr>
        <w:t>작가</w:t>
      </w:r>
      <w:r w:rsidRPr="00EF761C">
        <w:rPr>
          <w:sz w:val="24"/>
          <w:szCs w:val="24"/>
        </w:rPr>
        <w:t>: 호언홍</w:t>
      </w:r>
    </w:p>
    <w:p w:rsidR="00EF761C" w:rsidRPr="00EF761C" w:rsidRDefault="00EF761C" w:rsidP="00EF761C">
      <w:pPr>
        <w:rPr>
          <w:rFonts w:hint="eastAsia"/>
          <w:sz w:val="24"/>
          <w:szCs w:val="24"/>
        </w:rPr>
      </w:pPr>
    </w:p>
    <w:p w:rsidR="00EF761C" w:rsidRPr="00EF761C" w:rsidRDefault="00EF761C" w:rsidP="00EF761C">
      <w:pPr>
        <w:jc w:val="center"/>
        <w:rPr>
          <w:color w:val="0066FF"/>
          <w:sz w:val="24"/>
          <w:szCs w:val="24"/>
        </w:rPr>
      </w:pPr>
      <w:r w:rsidRPr="00EF761C">
        <w:rPr>
          <w:rFonts w:hint="eastAsia"/>
          <w:color w:val="0066FF"/>
          <w:sz w:val="24"/>
          <w:szCs w:val="24"/>
        </w:rPr>
        <w:t>주말에</w:t>
      </w:r>
      <w:r w:rsidRPr="00EF761C">
        <w:rPr>
          <w:color w:val="0066FF"/>
          <w:sz w:val="24"/>
          <w:szCs w:val="24"/>
        </w:rPr>
        <w:t xml:space="preserve"> 대해서 이야기</w:t>
      </w:r>
    </w:p>
    <w:p w:rsidR="00EF761C" w:rsidRPr="00EF761C" w:rsidRDefault="00EF761C" w:rsidP="00EF761C">
      <w:pPr>
        <w:rPr>
          <w:sz w:val="24"/>
          <w:szCs w:val="24"/>
        </w:rPr>
      </w:pPr>
      <w:r w:rsidRPr="00EF761C">
        <w:rPr>
          <w:rFonts w:hint="eastAsia"/>
          <w:sz w:val="24"/>
          <w:szCs w:val="24"/>
        </w:rPr>
        <w:t>아침식사</w:t>
      </w:r>
    </w:p>
    <w:p w:rsidR="00EF761C" w:rsidRPr="00EF761C" w:rsidRDefault="00EF761C" w:rsidP="00EF761C">
      <w:pPr>
        <w:ind w:firstLine="720"/>
        <w:jc w:val="both"/>
        <w:rPr>
          <w:sz w:val="24"/>
          <w:szCs w:val="24"/>
        </w:rPr>
      </w:pPr>
      <w:r w:rsidRPr="00EF761C">
        <w:rPr>
          <w:rFonts w:hint="eastAsia"/>
          <w:sz w:val="24"/>
          <w:szCs w:val="24"/>
        </w:rPr>
        <w:t>안녕하세요</w:t>
      </w:r>
      <w:r w:rsidRPr="00EF761C">
        <w:rPr>
          <w:sz w:val="24"/>
          <w:szCs w:val="24"/>
        </w:rPr>
        <w:t xml:space="preserve">? 이번 주말에 잘 보냈습니까? 어디에서 놀러 갔습니까? 무엇을 하셨습니까? 아니면 집에서만 계셨습니까? 오늘은 제가 이번 주말에 대해서 이야기해보겠습니다. 토요일 아침 일곱(7) 시에 일어났습니다. 침실을 정리하고 나서 샤워를 했습니다. 제가 샤워하기 10 분 정도 걸린 것 같습니다. 그리고 범양레우스 앞에 있는 빵집에서 빵을 2 개 샀고 하상동 커피에서 아이스 아메리카노를 샀습니다. 빵을 먹으면서 아이스 아메리카노를 마시는게 좋아합니다. 아침 식사는 </w:t>
      </w:r>
      <w:r w:rsidRPr="00EF761C">
        <w:rPr>
          <w:rFonts w:hint="eastAsia"/>
          <w:sz w:val="24"/>
          <w:szCs w:val="24"/>
        </w:rPr>
        <w:t>오천 원</w:t>
      </w:r>
      <w:r w:rsidRPr="00EF761C">
        <w:rPr>
          <w:sz w:val="24"/>
          <w:szCs w:val="24"/>
        </w:rPr>
        <w:t>(5, 000) 정도 냈습니다. 그리고 집에 돌아와서 혼자 아침을 먹었습니다. 식사를 하면서 유튜브를 봤습니다.</w:t>
      </w:r>
    </w:p>
    <w:p w:rsidR="00EF761C" w:rsidRPr="00EF761C" w:rsidRDefault="00EF761C" w:rsidP="00EF761C">
      <w:pPr>
        <w:rPr>
          <w:sz w:val="24"/>
          <w:szCs w:val="24"/>
        </w:rPr>
      </w:pPr>
    </w:p>
    <w:p w:rsidR="00EF761C" w:rsidRPr="00EF761C" w:rsidRDefault="00EF761C" w:rsidP="00EF761C">
      <w:pPr>
        <w:rPr>
          <w:sz w:val="24"/>
          <w:szCs w:val="24"/>
        </w:rPr>
      </w:pPr>
      <w:r w:rsidRPr="00EF761C">
        <w:rPr>
          <w:rFonts w:hint="eastAsia"/>
          <w:sz w:val="24"/>
          <w:szCs w:val="24"/>
        </w:rPr>
        <w:t>한국어</w:t>
      </w:r>
      <w:r w:rsidRPr="00EF761C">
        <w:rPr>
          <w:sz w:val="24"/>
          <w:szCs w:val="24"/>
        </w:rPr>
        <w:t xml:space="preserve"> 수업</w:t>
      </w:r>
    </w:p>
    <w:p w:rsidR="00EF761C" w:rsidRPr="00EF761C" w:rsidRDefault="00EF761C" w:rsidP="00EF761C">
      <w:pPr>
        <w:ind w:firstLine="720"/>
        <w:jc w:val="both"/>
        <w:rPr>
          <w:sz w:val="24"/>
          <w:szCs w:val="24"/>
        </w:rPr>
      </w:pPr>
      <w:r w:rsidRPr="00EF761C">
        <w:rPr>
          <w:rFonts w:hint="eastAsia"/>
          <w:sz w:val="24"/>
          <w:szCs w:val="24"/>
        </w:rPr>
        <w:t>저는</w:t>
      </w:r>
      <w:r w:rsidRPr="00EF761C">
        <w:rPr>
          <w:sz w:val="24"/>
          <w:szCs w:val="24"/>
        </w:rPr>
        <w:t xml:space="preserve"> 토요일에 한국어 수업이 있습니다. 사회통합 프로그램 수업을 듣고 있습니다. 하루에 여덟(8) 시간 공부합니다. 수업 시간은 아홉(9) 시 반부터 여섯 </w:t>
      </w:r>
      <w:r w:rsidRPr="00EF761C">
        <w:rPr>
          <w:rFonts w:hint="eastAsia"/>
          <w:sz w:val="24"/>
          <w:szCs w:val="24"/>
        </w:rPr>
        <w:t>시까지 입니다</w:t>
      </w:r>
      <w:r w:rsidRPr="00EF761C">
        <w:rPr>
          <w:sz w:val="24"/>
          <w:szCs w:val="24"/>
        </w:rPr>
        <w:t xml:space="preserve">. 수업은 많이 오래 걸리지만 정말 재미있었습니다. 우리 수업은 다른 나라 사람들이 함께 공부합니다. 캄보디아 사람이 3 명 있고 베트남 사람이 3 명 있고 필리핀 사람이 2 명 있고 다른 나라 사람이 있습니다. 학생이 열 아홉(19) 명 있습니다. 처음에 만났을 때는 서로 어색했지만 지금은 아주 친한 </w:t>
      </w:r>
      <w:r>
        <w:rPr>
          <w:sz w:val="24"/>
          <w:szCs w:val="24"/>
        </w:rPr>
        <w:t>친</w:t>
      </w:r>
      <w:r>
        <w:rPr>
          <w:rFonts w:hint="eastAsia"/>
          <w:sz w:val="24"/>
          <w:szCs w:val="24"/>
        </w:rPr>
        <w:t>구</w:t>
      </w:r>
      <w:r w:rsidRPr="00EF761C">
        <w:rPr>
          <w:sz w:val="24"/>
          <w:szCs w:val="24"/>
        </w:rPr>
        <w:t>가 되었습니다. 그 날에 저는 여덟(8) 시에 출발하고 여덟(8) 시 사십(40) 분 정도 학교에 도착했습니다. 지하철로 탔습니다. 주말이라서 지하철을 타는 사람이 몇 명만 있었습니다. 다른 학생이 아직 안 오셨는데 제가 수업에 가장 먼저 온 학생이었습니다. 몇 분 기다리고 다른 학생들이 오셨습니다. 선생님도 오시고노트북을 갖고 있었습니다. 저는 프로젝터하고 노트북을 준비해줬습니다. 아홉(9) 시 30분쯤에 선생님은 출석을 확인하시고 나서 가르치기 시작하였습니다. 그리고 새로운 수업을 시작하기 전에 학생들이 지난 주에 배웠던 단어를 복습하였습니다. 다음 수업의 제목은 “지역 복지 서비스” 입니다. 그 다음 수업은 재미있었는데 모르는 단어가 많습니다. 두(2) 페이지를 공부했고 시간이 열 두(12)였습니다.</w:t>
      </w:r>
    </w:p>
    <w:p w:rsidR="00EF761C" w:rsidRPr="00EF761C" w:rsidRDefault="00EF761C" w:rsidP="00EF761C">
      <w:pPr>
        <w:jc w:val="both"/>
        <w:rPr>
          <w:sz w:val="24"/>
          <w:szCs w:val="24"/>
        </w:rPr>
      </w:pPr>
    </w:p>
    <w:p w:rsidR="00EF761C" w:rsidRPr="00EF761C" w:rsidRDefault="00EF761C" w:rsidP="00EF761C">
      <w:pPr>
        <w:jc w:val="both"/>
        <w:rPr>
          <w:sz w:val="24"/>
          <w:szCs w:val="24"/>
        </w:rPr>
      </w:pPr>
      <w:r w:rsidRPr="00EF761C">
        <w:rPr>
          <w:rFonts w:hint="eastAsia"/>
          <w:sz w:val="24"/>
          <w:szCs w:val="24"/>
        </w:rPr>
        <w:lastRenderedPageBreak/>
        <w:t>점심</w:t>
      </w:r>
    </w:p>
    <w:p w:rsidR="00EF761C" w:rsidRPr="00EF761C" w:rsidRDefault="00EF761C" w:rsidP="00EF761C">
      <w:pPr>
        <w:jc w:val="both"/>
        <w:rPr>
          <w:sz w:val="24"/>
          <w:szCs w:val="24"/>
        </w:rPr>
      </w:pPr>
      <w:r w:rsidRPr="00EF761C">
        <w:rPr>
          <w:rFonts w:hint="eastAsia"/>
          <w:sz w:val="24"/>
          <w:szCs w:val="24"/>
        </w:rPr>
        <w:t>아침</w:t>
      </w:r>
      <w:r w:rsidRPr="00EF761C">
        <w:rPr>
          <w:sz w:val="24"/>
          <w:szCs w:val="24"/>
        </w:rPr>
        <w:t xml:space="preserve"> 시간은 진짜 빠릅니다. 점심시간은 열두(12) 시부터 한(1) </w:t>
      </w:r>
      <w:r w:rsidRPr="00EF761C">
        <w:rPr>
          <w:rFonts w:hint="eastAsia"/>
          <w:sz w:val="24"/>
          <w:szCs w:val="24"/>
        </w:rPr>
        <w:t>시까지 입니다</w:t>
      </w:r>
      <w:r w:rsidRPr="00EF761C">
        <w:rPr>
          <w:sz w:val="24"/>
          <w:szCs w:val="24"/>
        </w:rPr>
        <w:t>. 한(1)시간 쉴 수 있었습니다. 저는 캄보디아 학생들이랑 점심을 같이 먹었습니다. 학교 근처에 있는 식당에서</w:t>
      </w:r>
      <w:r>
        <w:rPr>
          <w:sz w:val="24"/>
          <w:szCs w:val="24"/>
        </w:rPr>
        <w:t xml:space="preserve"> </w:t>
      </w:r>
      <w:r w:rsidRPr="00EF761C">
        <w:rPr>
          <w:sz w:val="24"/>
          <w:szCs w:val="24"/>
        </w:rPr>
        <w:t xml:space="preserve">돼지국밥을 먹었습니다. 돼지국밥 가격은 구천 </w:t>
      </w:r>
      <w:r>
        <w:rPr>
          <w:rFonts w:hint="eastAsia"/>
          <w:sz w:val="24"/>
          <w:szCs w:val="24"/>
        </w:rPr>
        <w:t>구</w:t>
      </w:r>
      <w:r w:rsidRPr="00EF761C">
        <w:rPr>
          <w:sz w:val="24"/>
          <w:szCs w:val="24"/>
        </w:rPr>
        <w:t>오백</w:t>
      </w:r>
      <w:r>
        <w:rPr>
          <w:rFonts w:hint="eastAsia"/>
          <w:sz w:val="24"/>
          <w:szCs w:val="24"/>
        </w:rPr>
        <w:t xml:space="preserve"> </w:t>
      </w:r>
      <w:r w:rsidRPr="00EF761C">
        <w:rPr>
          <w:sz w:val="24"/>
          <w:szCs w:val="24"/>
        </w:rPr>
        <w:t>원(9, 5000) 입니다. 학교에서 식당까지 걸어서 십(10) 분 정도 걸립니다. 주말이라서 사람이 거의 없었습니다. 점심을 먹은 후에 마트에 가서 페퍼민트향을 사</w:t>
      </w:r>
      <w:r>
        <w:rPr>
          <w:rFonts w:hint="eastAsia"/>
          <w:sz w:val="24"/>
          <w:szCs w:val="24"/>
        </w:rPr>
        <w:t xml:space="preserve"> </w:t>
      </w:r>
      <w:r w:rsidRPr="00EF761C">
        <w:rPr>
          <w:sz w:val="24"/>
          <w:szCs w:val="24"/>
        </w:rPr>
        <w:t xml:space="preserve">먹었습니다. 저는 페퍼민트향을 매일 먹습니다. 너무 </w:t>
      </w:r>
      <w:r w:rsidRPr="00EF761C">
        <w:rPr>
          <w:rFonts w:hint="eastAsia"/>
          <w:sz w:val="24"/>
          <w:szCs w:val="24"/>
        </w:rPr>
        <w:t>좋아합니다</w:t>
      </w:r>
      <w:r w:rsidRPr="00EF761C">
        <w:rPr>
          <w:sz w:val="24"/>
          <w:szCs w:val="24"/>
        </w:rPr>
        <w:t xml:space="preserve">. 페퍼민트향을 먹으면 기분이 좋아집니다. 학교에 돌아가고 쉬면서 다른 학생이랑 많이 대화하였습니. 일에 대해서 이야기하고 한국에서 힘든 일들을 이야기했습니다. 한국 음식을 먹기 힘들다고 들었는데 저에게는 한국 음식을 좋아합니다.  </w:t>
      </w:r>
    </w:p>
    <w:p w:rsidR="00EF761C" w:rsidRPr="00EF761C" w:rsidRDefault="00EF761C" w:rsidP="00EF761C">
      <w:pPr>
        <w:jc w:val="both"/>
        <w:rPr>
          <w:sz w:val="24"/>
          <w:szCs w:val="24"/>
        </w:rPr>
      </w:pPr>
    </w:p>
    <w:p w:rsidR="00EF761C" w:rsidRPr="00EF761C" w:rsidRDefault="00EF761C" w:rsidP="00EF761C">
      <w:pPr>
        <w:jc w:val="both"/>
        <w:rPr>
          <w:sz w:val="24"/>
          <w:szCs w:val="24"/>
        </w:rPr>
      </w:pPr>
      <w:r w:rsidRPr="00EF761C">
        <w:rPr>
          <w:rFonts w:hint="eastAsia"/>
          <w:sz w:val="24"/>
          <w:szCs w:val="24"/>
        </w:rPr>
        <w:t>오후</w:t>
      </w:r>
      <w:r w:rsidRPr="00EF761C">
        <w:rPr>
          <w:sz w:val="24"/>
          <w:szCs w:val="24"/>
        </w:rPr>
        <w:t xml:space="preserve"> 수업</w:t>
      </w:r>
    </w:p>
    <w:p w:rsidR="00EF761C" w:rsidRPr="00EF761C" w:rsidRDefault="00EF761C" w:rsidP="00EF761C">
      <w:pPr>
        <w:jc w:val="both"/>
        <w:rPr>
          <w:sz w:val="24"/>
          <w:szCs w:val="24"/>
        </w:rPr>
      </w:pPr>
      <w:r w:rsidRPr="00EF761C">
        <w:rPr>
          <w:rFonts w:hint="eastAsia"/>
          <w:sz w:val="24"/>
          <w:szCs w:val="24"/>
        </w:rPr>
        <w:t>한</w:t>
      </w:r>
      <w:r w:rsidRPr="00EF761C">
        <w:rPr>
          <w:sz w:val="24"/>
          <w:szCs w:val="24"/>
        </w:rPr>
        <w:t>(1) 시간 쉰 후에 수업을 다시 시작하였습니다. 한 (1)부터 여섯(6) 시까지 공부하였습니다. 그 다음에는 긴 쉬는 시간이 없는데</w:t>
      </w:r>
      <w:r>
        <w:rPr>
          <w:sz w:val="24"/>
          <w:szCs w:val="24"/>
        </w:rPr>
        <w:t xml:space="preserve"> </w:t>
      </w:r>
      <w:r w:rsidRPr="00EF761C">
        <w:rPr>
          <w:sz w:val="24"/>
          <w:szCs w:val="24"/>
        </w:rPr>
        <w:t>한(1) 시간마다 십(10) 분쯤 쉬어서 화장실에 갈 수 있습니다.  선생님은</w:t>
      </w:r>
      <w:r>
        <w:rPr>
          <w:sz w:val="24"/>
          <w:szCs w:val="24"/>
        </w:rPr>
        <w:t xml:space="preserve"> </w:t>
      </w:r>
      <w:r w:rsidRPr="00EF761C">
        <w:rPr>
          <w:sz w:val="24"/>
          <w:szCs w:val="24"/>
        </w:rPr>
        <w:t>한국 사람입니다. 선생님은 아주 친절하십니다. 질문이 있을 때마다 선생님은 친절하게 대답해주셨습니다. 한국 사람이라서 자세히 설명해주시고 쉽게 이해하게 설명해주셔서 우리는 잘 이해할 수 있습니다. 오후에는 선생님이 한분 아닌데 모두 다섯(5) 분 있습니다. 그래서 선생님은 힘들지 않고 재미있게 가르쳐 줬습니다. 학생들도 많이 연습할 수 있으니까 스트레이트 받지 않고 재미있게 공부할 수 있습니다. 수업 시간에는 다양한 활동을 하고 말하기, 듣기, 쓰기를 연습할 수 있습니다. 특히 말하기 연습이 많아서 한국어로 말하는 것이 점점 더 편해졌습니다. 우리 수업은 한국어뿐만 아니라 한국 문화도 배울 수 있고 다른 나라의 문화도 배울 수 있습니다. 선생님은 한국의 문화를 자주 소개해주셔서 한국에 대</w:t>
      </w:r>
      <w:r w:rsidRPr="00EF761C">
        <w:rPr>
          <w:rFonts w:hint="eastAsia"/>
          <w:sz w:val="24"/>
          <w:szCs w:val="24"/>
        </w:rPr>
        <w:t>해</w:t>
      </w:r>
      <w:r w:rsidRPr="00EF761C">
        <w:rPr>
          <w:sz w:val="24"/>
          <w:szCs w:val="24"/>
        </w:rPr>
        <w:t xml:space="preserve"> 더 알게 되었습니다. 예를 들면, 인사하는 방법, 한국 문화, 전통 옷인 한복을 배웠습니다. 그리고 학생들이 열심히 공부하고 서로 도와주셔서 출신 나라에서 공부한다고 생각했습니다. 수업 분위기가 진짜 좋습니다. 원래는 온라인 수업만 듣고 있었는데 지루한 시간 너무 많았습니다. 저는 앞으로도 계속 열심히 공부하고 한국어를 잘하고 싶어서 한국 사람들과 자연스럽게 대화하고 싶습니다.  한국어 수업 끝난 후에 노포역에 놀어 갔습니다. 십오분 정도 걸렸습니다.  노포역 앞에 옥수수를 파는 가게 있어서 한 개 사먹었습니다. 그리고 거기에서 혼자서 삼십(30)분 동안 산책했습니다. 그 다음에 집에 돌아와서 저녁 식사하고 샤워하고 와이프랑 많이 통화했습니다.  토요일 날은 공부할고 산책도 할 수 있었습니다. 제가 이번 주말에 이렇게 보냈습니다. 여러분은 어떻게 보냈습니까? </w:t>
      </w:r>
      <w:r w:rsidRPr="00EF761C">
        <w:rPr>
          <w:rFonts w:hint="eastAsia"/>
          <w:sz w:val="24"/>
          <w:szCs w:val="24"/>
        </w:rPr>
        <w:t>감사합니다</w:t>
      </w:r>
      <w:r w:rsidRPr="00EF761C">
        <w:rPr>
          <w:sz w:val="24"/>
          <w:szCs w:val="24"/>
        </w:rPr>
        <w:t>.</w:t>
      </w:r>
      <w:bookmarkStart w:id="0" w:name="_GoBack"/>
      <w:bookmarkEnd w:id="0"/>
    </w:p>
    <w:sectPr w:rsidR="00EF761C" w:rsidRPr="00EF761C" w:rsidSect="00FA69A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CAC" w:rsidRDefault="00B45CAC" w:rsidP="00BE270A">
      <w:r>
        <w:separator/>
      </w:r>
    </w:p>
  </w:endnote>
  <w:endnote w:type="continuationSeparator" w:id="0">
    <w:p w:rsidR="00B45CAC" w:rsidRDefault="00B45CAC" w:rsidP="00BE2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CAC" w:rsidRDefault="00B45CAC" w:rsidP="00BE270A">
      <w:r>
        <w:separator/>
      </w:r>
    </w:p>
  </w:footnote>
  <w:footnote w:type="continuationSeparator" w:id="0">
    <w:p w:rsidR="00B45CAC" w:rsidRDefault="00B45CAC" w:rsidP="00BE27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C22B0E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DE8C26E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C46EAC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A18450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172258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F30A95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E2844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30A3DA"/>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A5EF53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ABA3AF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601FF3"/>
    <w:multiLevelType w:val="multilevel"/>
    <w:tmpl w:val="04090023"/>
    <w:styleLink w:val="a1"/>
    <w:lvl w:ilvl="0">
      <w:start w:val="1"/>
      <w:numFmt w:val="upperRoman"/>
      <w:lvlText w:val="文章 %1."/>
      <w:lvlJc w:val="left"/>
      <w:pPr>
        <w:ind w:left="0" w:firstLine="0"/>
      </w:pPr>
      <w:rPr>
        <w:rFonts w:ascii="맑은 고딕" w:eastAsia="맑은 고딕" w:hAnsi="맑은 고딕"/>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1857382"/>
    <w:multiLevelType w:val="multilevel"/>
    <w:tmpl w:val="0409001D"/>
    <w:styleLink w:val="1ai"/>
    <w:lvl w:ilvl="0">
      <w:start w:val="1"/>
      <w:numFmt w:val="decimal"/>
      <w:lvlText w:val="%1)"/>
      <w:lvlJc w:val="left"/>
      <w:pPr>
        <w:ind w:left="360" w:hanging="360"/>
      </w:pPr>
      <w:rPr>
        <w:rFonts w:ascii="맑은 고딕" w:eastAsia="맑은 고딕" w:hAnsi="맑은 고딕"/>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ED39AA"/>
    <w:multiLevelType w:val="multilevel"/>
    <w:tmpl w:val="0409001F"/>
    <w:styleLink w:val="111111"/>
    <w:lvl w:ilvl="0">
      <w:start w:val="1"/>
      <w:numFmt w:val="decimal"/>
      <w:lvlText w:val="%1."/>
      <w:lvlJc w:val="left"/>
      <w:pPr>
        <w:ind w:left="360" w:hanging="360"/>
      </w:pPr>
      <w:rPr>
        <w:rFonts w:ascii="맑은 고딕" w:eastAsia="맑은 고딕" w:hAnsi="맑은 고딕"/>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1"/>
  </w:num>
  <w:num w:numId="21">
    <w:abstractNumId w:val="18"/>
  </w:num>
  <w:num w:numId="22">
    <w:abstractNumId w:val="11"/>
  </w:num>
  <w:num w:numId="23">
    <w:abstractNumId w:val="25"/>
  </w:num>
  <w:num w:numId="24">
    <w:abstractNumId w:val="24"/>
  </w:num>
  <w:num w:numId="25">
    <w:abstractNumId w:val="2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1C"/>
    <w:rsid w:val="004D1F3F"/>
    <w:rsid w:val="004E108E"/>
    <w:rsid w:val="00645252"/>
    <w:rsid w:val="006D3D74"/>
    <w:rsid w:val="0083569A"/>
    <w:rsid w:val="00885539"/>
    <w:rsid w:val="00A840DF"/>
    <w:rsid w:val="00A9204E"/>
    <w:rsid w:val="00B45CAC"/>
    <w:rsid w:val="00BE2149"/>
    <w:rsid w:val="00BE270A"/>
    <w:rsid w:val="00EF761C"/>
    <w:rsid w:val="00FA69A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61B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바탕" w:hAnsiTheme="minorHAnsi" w:cstheme="minorBidi"/>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E270A"/>
    <w:rPr>
      <w:rFonts w:ascii="맑은 고딕" w:eastAsia="맑은 고딕" w:hAnsi="맑은 고딕"/>
    </w:rPr>
  </w:style>
  <w:style w:type="paragraph" w:styleId="1">
    <w:name w:val="heading 1"/>
    <w:basedOn w:val="a2"/>
    <w:next w:val="a2"/>
    <w:link w:val="1Char"/>
    <w:uiPriority w:val="9"/>
    <w:qFormat/>
    <w:rsid w:val="00BE270A"/>
    <w:pPr>
      <w:keepNext/>
      <w:keepLines/>
      <w:spacing w:before="240"/>
      <w:outlineLvl w:val="0"/>
    </w:pPr>
    <w:rPr>
      <w:rFonts w:cstheme="majorBidi"/>
      <w:color w:val="1F4E79" w:themeColor="accent1" w:themeShade="80"/>
      <w:sz w:val="32"/>
      <w:szCs w:val="32"/>
    </w:rPr>
  </w:style>
  <w:style w:type="paragraph" w:styleId="21">
    <w:name w:val="heading 2"/>
    <w:basedOn w:val="a2"/>
    <w:next w:val="a2"/>
    <w:link w:val="2Char"/>
    <w:uiPriority w:val="9"/>
    <w:unhideWhenUsed/>
    <w:qFormat/>
    <w:rsid w:val="00BE270A"/>
    <w:pPr>
      <w:keepNext/>
      <w:keepLines/>
      <w:spacing w:before="40"/>
      <w:outlineLvl w:val="1"/>
    </w:pPr>
    <w:rPr>
      <w:rFonts w:cstheme="majorBidi"/>
      <w:color w:val="1F4E79" w:themeColor="accent1" w:themeShade="80"/>
      <w:sz w:val="26"/>
      <w:szCs w:val="26"/>
    </w:rPr>
  </w:style>
  <w:style w:type="paragraph" w:styleId="31">
    <w:name w:val="heading 3"/>
    <w:basedOn w:val="a2"/>
    <w:next w:val="a2"/>
    <w:link w:val="3Char"/>
    <w:uiPriority w:val="9"/>
    <w:unhideWhenUsed/>
    <w:qFormat/>
    <w:rsid w:val="00BE270A"/>
    <w:pPr>
      <w:keepNext/>
      <w:keepLines/>
      <w:spacing w:before="40"/>
      <w:outlineLvl w:val="2"/>
    </w:pPr>
    <w:rPr>
      <w:rFonts w:cstheme="majorBidi"/>
      <w:color w:val="1F4D78" w:themeColor="accent1" w:themeShade="7F"/>
      <w:sz w:val="24"/>
      <w:szCs w:val="24"/>
    </w:rPr>
  </w:style>
  <w:style w:type="paragraph" w:styleId="41">
    <w:name w:val="heading 4"/>
    <w:basedOn w:val="a2"/>
    <w:next w:val="a2"/>
    <w:link w:val="4Char"/>
    <w:uiPriority w:val="9"/>
    <w:unhideWhenUsed/>
    <w:qFormat/>
    <w:rsid w:val="00BE270A"/>
    <w:pPr>
      <w:keepNext/>
      <w:keepLines/>
      <w:spacing w:before="40"/>
      <w:outlineLvl w:val="3"/>
    </w:pPr>
    <w:rPr>
      <w:rFonts w:cstheme="majorBidi"/>
      <w:i/>
      <w:iCs/>
      <w:color w:val="1F4E79" w:themeColor="accent1" w:themeShade="80"/>
    </w:rPr>
  </w:style>
  <w:style w:type="paragraph" w:styleId="51">
    <w:name w:val="heading 5"/>
    <w:basedOn w:val="a2"/>
    <w:next w:val="a2"/>
    <w:link w:val="5Char"/>
    <w:uiPriority w:val="9"/>
    <w:unhideWhenUsed/>
    <w:qFormat/>
    <w:rsid w:val="00BE270A"/>
    <w:pPr>
      <w:keepNext/>
      <w:keepLines/>
      <w:spacing w:before="40"/>
      <w:outlineLvl w:val="4"/>
    </w:pPr>
    <w:rPr>
      <w:rFonts w:cstheme="majorBidi"/>
      <w:color w:val="1F4E79" w:themeColor="accent1" w:themeShade="80"/>
    </w:rPr>
  </w:style>
  <w:style w:type="paragraph" w:styleId="6">
    <w:name w:val="heading 6"/>
    <w:basedOn w:val="a2"/>
    <w:next w:val="a2"/>
    <w:link w:val="6Char"/>
    <w:uiPriority w:val="9"/>
    <w:unhideWhenUsed/>
    <w:qFormat/>
    <w:rsid w:val="00BE270A"/>
    <w:pPr>
      <w:keepNext/>
      <w:keepLines/>
      <w:spacing w:before="40"/>
      <w:outlineLvl w:val="5"/>
    </w:pPr>
    <w:rPr>
      <w:rFonts w:cstheme="majorBidi"/>
      <w:color w:val="1F4D78" w:themeColor="accent1" w:themeShade="7F"/>
    </w:rPr>
  </w:style>
  <w:style w:type="paragraph" w:styleId="7">
    <w:name w:val="heading 7"/>
    <w:basedOn w:val="a2"/>
    <w:next w:val="a2"/>
    <w:link w:val="7Char"/>
    <w:uiPriority w:val="9"/>
    <w:unhideWhenUsed/>
    <w:qFormat/>
    <w:rsid w:val="00BE270A"/>
    <w:pPr>
      <w:keepNext/>
      <w:keepLines/>
      <w:spacing w:before="40"/>
      <w:outlineLvl w:val="6"/>
    </w:pPr>
    <w:rPr>
      <w:rFonts w:cstheme="majorBidi"/>
      <w:i/>
      <w:iCs/>
      <w:color w:val="1F4D78" w:themeColor="accent1" w:themeShade="7F"/>
    </w:rPr>
  </w:style>
  <w:style w:type="paragraph" w:styleId="8">
    <w:name w:val="heading 8"/>
    <w:basedOn w:val="a2"/>
    <w:next w:val="a2"/>
    <w:link w:val="8Char"/>
    <w:uiPriority w:val="9"/>
    <w:unhideWhenUsed/>
    <w:qFormat/>
    <w:rsid w:val="00BE270A"/>
    <w:pPr>
      <w:keepNext/>
      <w:keepLines/>
      <w:spacing w:before="40"/>
      <w:outlineLvl w:val="7"/>
    </w:pPr>
    <w:rPr>
      <w:rFonts w:cstheme="majorBidi"/>
      <w:color w:val="272727" w:themeColor="text1" w:themeTint="D8"/>
      <w:szCs w:val="21"/>
    </w:rPr>
  </w:style>
  <w:style w:type="paragraph" w:styleId="9">
    <w:name w:val="heading 9"/>
    <w:basedOn w:val="a2"/>
    <w:next w:val="a2"/>
    <w:link w:val="9Char"/>
    <w:uiPriority w:val="9"/>
    <w:unhideWhenUsed/>
    <w:qFormat/>
    <w:rsid w:val="00BE270A"/>
    <w:pPr>
      <w:keepNext/>
      <w:keepLines/>
      <w:spacing w:before="4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link w:val="1"/>
    <w:uiPriority w:val="9"/>
    <w:rsid w:val="00BE270A"/>
    <w:rPr>
      <w:rFonts w:ascii="맑은 고딕" w:eastAsia="맑은 고딕" w:hAnsi="맑은 고딕" w:cstheme="majorBidi"/>
      <w:color w:val="1F4E79" w:themeColor="accent1" w:themeShade="80"/>
      <w:sz w:val="32"/>
      <w:szCs w:val="32"/>
    </w:rPr>
  </w:style>
  <w:style w:type="character" w:customStyle="1" w:styleId="2Char">
    <w:name w:val="제목 2 Char"/>
    <w:basedOn w:val="a3"/>
    <w:link w:val="21"/>
    <w:uiPriority w:val="9"/>
    <w:rsid w:val="00BE270A"/>
    <w:rPr>
      <w:rFonts w:ascii="맑은 고딕" w:eastAsia="맑은 고딕" w:hAnsi="맑은 고딕" w:cstheme="majorBidi"/>
      <w:color w:val="1F4E79" w:themeColor="accent1" w:themeShade="80"/>
      <w:sz w:val="26"/>
      <w:szCs w:val="26"/>
    </w:rPr>
  </w:style>
  <w:style w:type="character" w:customStyle="1" w:styleId="3Char">
    <w:name w:val="제목 3 Char"/>
    <w:basedOn w:val="a3"/>
    <w:link w:val="31"/>
    <w:uiPriority w:val="9"/>
    <w:rsid w:val="00BE270A"/>
    <w:rPr>
      <w:rFonts w:ascii="맑은 고딕" w:eastAsia="맑은 고딕" w:hAnsi="맑은 고딕" w:cstheme="majorBidi"/>
      <w:color w:val="1F4D78" w:themeColor="accent1" w:themeShade="7F"/>
      <w:sz w:val="24"/>
      <w:szCs w:val="24"/>
    </w:rPr>
  </w:style>
  <w:style w:type="character" w:customStyle="1" w:styleId="4Char">
    <w:name w:val="제목 4 Char"/>
    <w:basedOn w:val="a3"/>
    <w:link w:val="41"/>
    <w:uiPriority w:val="9"/>
    <w:rsid w:val="00BE270A"/>
    <w:rPr>
      <w:rFonts w:ascii="맑은 고딕" w:eastAsia="맑은 고딕" w:hAnsi="맑은 고딕" w:cstheme="majorBidi"/>
      <w:i/>
      <w:iCs/>
      <w:color w:val="1F4E79" w:themeColor="accent1" w:themeShade="80"/>
    </w:rPr>
  </w:style>
  <w:style w:type="character" w:customStyle="1" w:styleId="5Char">
    <w:name w:val="제목 5 Char"/>
    <w:basedOn w:val="a3"/>
    <w:link w:val="51"/>
    <w:uiPriority w:val="9"/>
    <w:rsid w:val="00BE270A"/>
    <w:rPr>
      <w:rFonts w:ascii="맑은 고딕" w:eastAsia="맑은 고딕" w:hAnsi="맑은 고딕" w:cstheme="majorBidi"/>
      <w:color w:val="1F4E79" w:themeColor="accent1" w:themeShade="80"/>
    </w:rPr>
  </w:style>
  <w:style w:type="character" w:customStyle="1" w:styleId="6Char">
    <w:name w:val="제목 6 Char"/>
    <w:basedOn w:val="a3"/>
    <w:link w:val="6"/>
    <w:uiPriority w:val="9"/>
    <w:rsid w:val="00BE270A"/>
    <w:rPr>
      <w:rFonts w:ascii="맑은 고딕" w:eastAsia="맑은 고딕" w:hAnsi="맑은 고딕" w:cstheme="majorBidi"/>
      <w:color w:val="1F4D78" w:themeColor="accent1" w:themeShade="7F"/>
    </w:rPr>
  </w:style>
  <w:style w:type="character" w:customStyle="1" w:styleId="7Char">
    <w:name w:val="제목 7 Char"/>
    <w:basedOn w:val="a3"/>
    <w:link w:val="7"/>
    <w:uiPriority w:val="9"/>
    <w:rsid w:val="00BE270A"/>
    <w:rPr>
      <w:rFonts w:ascii="맑은 고딕" w:eastAsia="맑은 고딕" w:hAnsi="맑은 고딕" w:cstheme="majorBidi"/>
      <w:i/>
      <w:iCs/>
      <w:color w:val="1F4D78" w:themeColor="accent1" w:themeShade="7F"/>
    </w:rPr>
  </w:style>
  <w:style w:type="character" w:customStyle="1" w:styleId="8Char">
    <w:name w:val="제목 8 Char"/>
    <w:basedOn w:val="a3"/>
    <w:link w:val="8"/>
    <w:uiPriority w:val="9"/>
    <w:rsid w:val="00BE270A"/>
    <w:rPr>
      <w:rFonts w:ascii="맑은 고딕" w:eastAsia="맑은 고딕" w:hAnsi="맑은 고딕" w:cstheme="majorBidi"/>
      <w:color w:val="272727" w:themeColor="text1" w:themeTint="D8"/>
      <w:szCs w:val="21"/>
    </w:rPr>
  </w:style>
  <w:style w:type="character" w:customStyle="1" w:styleId="9Char">
    <w:name w:val="제목 9 Char"/>
    <w:basedOn w:val="a3"/>
    <w:link w:val="9"/>
    <w:uiPriority w:val="9"/>
    <w:rsid w:val="00BE270A"/>
    <w:rPr>
      <w:rFonts w:ascii="맑은 고딕" w:eastAsia="맑은 고딕" w:hAnsi="맑은 고딕" w:cstheme="majorBidi"/>
      <w:i/>
      <w:iCs/>
      <w:color w:val="272727" w:themeColor="text1" w:themeTint="D8"/>
      <w:szCs w:val="21"/>
    </w:rPr>
  </w:style>
  <w:style w:type="paragraph" w:styleId="a6">
    <w:name w:val="Title"/>
    <w:basedOn w:val="a2"/>
    <w:next w:val="a2"/>
    <w:link w:val="Char"/>
    <w:uiPriority w:val="10"/>
    <w:qFormat/>
    <w:rsid w:val="00BE270A"/>
    <w:pPr>
      <w:contextualSpacing/>
    </w:pPr>
    <w:rPr>
      <w:rFonts w:cstheme="majorBidi"/>
      <w:spacing w:val="-10"/>
      <w:kern w:val="28"/>
      <w:sz w:val="56"/>
      <w:szCs w:val="56"/>
    </w:rPr>
  </w:style>
  <w:style w:type="character" w:customStyle="1" w:styleId="Char">
    <w:name w:val="제목 Char"/>
    <w:basedOn w:val="a3"/>
    <w:link w:val="a6"/>
    <w:uiPriority w:val="10"/>
    <w:rsid w:val="00BE270A"/>
    <w:rPr>
      <w:rFonts w:ascii="맑은 고딕" w:eastAsia="맑은 고딕" w:hAnsi="맑은 고딕" w:cstheme="majorBidi"/>
      <w:spacing w:val="-10"/>
      <w:kern w:val="28"/>
      <w:sz w:val="56"/>
      <w:szCs w:val="56"/>
    </w:rPr>
  </w:style>
  <w:style w:type="paragraph" w:styleId="a7">
    <w:name w:val="Subtitle"/>
    <w:basedOn w:val="a2"/>
    <w:next w:val="a2"/>
    <w:link w:val="Char0"/>
    <w:uiPriority w:val="11"/>
    <w:qFormat/>
    <w:rsid w:val="00BE270A"/>
    <w:pPr>
      <w:numPr>
        <w:ilvl w:val="1"/>
      </w:numPr>
    </w:pPr>
    <w:rPr>
      <w:color w:val="5A5A5A" w:themeColor="text1" w:themeTint="A5"/>
      <w:spacing w:val="15"/>
    </w:rPr>
  </w:style>
  <w:style w:type="character" w:customStyle="1" w:styleId="Char0">
    <w:name w:val="부제 Char"/>
    <w:basedOn w:val="a3"/>
    <w:link w:val="a7"/>
    <w:uiPriority w:val="11"/>
    <w:rsid w:val="00BE270A"/>
    <w:rPr>
      <w:rFonts w:ascii="맑은 고딕" w:eastAsia="맑은 고딕" w:hAnsi="맑은 고딕"/>
      <w:color w:val="5A5A5A" w:themeColor="text1" w:themeTint="A5"/>
      <w:spacing w:val="15"/>
    </w:rPr>
  </w:style>
  <w:style w:type="character" w:styleId="a8">
    <w:name w:val="Subtle Emphasis"/>
    <w:basedOn w:val="a3"/>
    <w:uiPriority w:val="19"/>
    <w:qFormat/>
    <w:rsid w:val="00BE270A"/>
    <w:rPr>
      <w:rFonts w:ascii="맑은 고딕" w:eastAsia="맑은 고딕" w:hAnsi="맑은 고딕"/>
      <w:i/>
      <w:iCs/>
      <w:color w:val="404040" w:themeColor="text1" w:themeTint="BF"/>
    </w:rPr>
  </w:style>
  <w:style w:type="character" w:styleId="a9">
    <w:name w:val="Emphasis"/>
    <w:basedOn w:val="a3"/>
    <w:uiPriority w:val="20"/>
    <w:qFormat/>
    <w:rsid w:val="00BE270A"/>
    <w:rPr>
      <w:rFonts w:ascii="맑은 고딕" w:eastAsia="맑은 고딕" w:hAnsi="맑은 고딕"/>
      <w:i/>
      <w:iCs/>
    </w:rPr>
  </w:style>
  <w:style w:type="character" w:styleId="aa">
    <w:name w:val="Intense Emphasis"/>
    <w:basedOn w:val="a3"/>
    <w:uiPriority w:val="21"/>
    <w:qFormat/>
    <w:rsid w:val="00BE270A"/>
    <w:rPr>
      <w:rFonts w:ascii="맑은 고딕" w:eastAsia="맑은 고딕" w:hAnsi="맑은 고딕"/>
      <w:i/>
      <w:iCs/>
      <w:color w:val="1F4E79" w:themeColor="accent1" w:themeShade="80"/>
    </w:rPr>
  </w:style>
  <w:style w:type="character" w:styleId="ab">
    <w:name w:val="Strong"/>
    <w:basedOn w:val="a3"/>
    <w:uiPriority w:val="22"/>
    <w:qFormat/>
    <w:rsid w:val="00BE270A"/>
    <w:rPr>
      <w:rFonts w:ascii="맑은 고딕" w:eastAsia="맑은 고딕" w:hAnsi="맑은 고딕"/>
      <w:b/>
      <w:bCs/>
    </w:rPr>
  </w:style>
  <w:style w:type="paragraph" w:styleId="ac">
    <w:name w:val="Quote"/>
    <w:basedOn w:val="a2"/>
    <w:next w:val="a2"/>
    <w:link w:val="Char1"/>
    <w:uiPriority w:val="29"/>
    <w:qFormat/>
    <w:rsid w:val="00BE270A"/>
    <w:pPr>
      <w:spacing w:before="200"/>
      <w:ind w:left="864" w:right="864"/>
      <w:jc w:val="center"/>
    </w:pPr>
    <w:rPr>
      <w:i/>
      <w:iCs/>
      <w:color w:val="404040" w:themeColor="text1" w:themeTint="BF"/>
    </w:rPr>
  </w:style>
  <w:style w:type="character" w:customStyle="1" w:styleId="Char1">
    <w:name w:val="인용 Char"/>
    <w:basedOn w:val="a3"/>
    <w:link w:val="ac"/>
    <w:uiPriority w:val="29"/>
    <w:rsid w:val="00BE270A"/>
    <w:rPr>
      <w:rFonts w:ascii="맑은 고딕" w:eastAsia="맑은 고딕" w:hAnsi="맑은 고딕"/>
      <w:i/>
      <w:iCs/>
      <w:color w:val="404040" w:themeColor="text1" w:themeTint="BF"/>
    </w:rPr>
  </w:style>
  <w:style w:type="paragraph" w:styleId="ad">
    <w:name w:val="Intense Quote"/>
    <w:basedOn w:val="a2"/>
    <w:next w:val="a2"/>
    <w:link w:val="Char2"/>
    <w:uiPriority w:val="30"/>
    <w:qFormat/>
    <w:rsid w:val="00BE270A"/>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har2">
    <w:name w:val="강한 인용 Char"/>
    <w:basedOn w:val="a3"/>
    <w:link w:val="ad"/>
    <w:uiPriority w:val="30"/>
    <w:rsid w:val="00BE270A"/>
    <w:rPr>
      <w:rFonts w:ascii="맑은 고딕" w:eastAsia="맑은 고딕" w:hAnsi="맑은 고딕"/>
      <w:i/>
      <w:iCs/>
      <w:color w:val="1F4E79" w:themeColor="accent1" w:themeShade="80"/>
    </w:rPr>
  </w:style>
  <w:style w:type="character" w:styleId="ae">
    <w:name w:val="Subtle Reference"/>
    <w:basedOn w:val="a3"/>
    <w:uiPriority w:val="31"/>
    <w:qFormat/>
    <w:rsid w:val="00BE270A"/>
    <w:rPr>
      <w:rFonts w:ascii="맑은 고딕" w:eastAsia="맑은 고딕" w:hAnsi="맑은 고딕"/>
      <w:smallCaps/>
      <w:color w:val="5A5A5A" w:themeColor="text1" w:themeTint="A5"/>
    </w:rPr>
  </w:style>
  <w:style w:type="character" w:styleId="af">
    <w:name w:val="Intense Reference"/>
    <w:basedOn w:val="a3"/>
    <w:uiPriority w:val="32"/>
    <w:qFormat/>
    <w:rsid w:val="00BE270A"/>
    <w:rPr>
      <w:rFonts w:ascii="맑은 고딕" w:eastAsia="맑은 고딕" w:hAnsi="맑은 고딕"/>
      <w:b/>
      <w:bCs/>
      <w:caps w:val="0"/>
      <w:smallCaps/>
      <w:color w:val="1F4E79" w:themeColor="accent1" w:themeShade="80"/>
      <w:spacing w:val="5"/>
    </w:rPr>
  </w:style>
  <w:style w:type="character" w:styleId="af0">
    <w:name w:val="Book Title"/>
    <w:basedOn w:val="a3"/>
    <w:uiPriority w:val="33"/>
    <w:qFormat/>
    <w:rsid w:val="00BE270A"/>
    <w:rPr>
      <w:rFonts w:ascii="맑은 고딕" w:eastAsia="맑은 고딕" w:hAnsi="맑은 고딕"/>
      <w:b/>
      <w:bCs/>
      <w:i/>
      <w:iCs/>
      <w:spacing w:val="5"/>
    </w:rPr>
  </w:style>
  <w:style w:type="character" w:styleId="af1">
    <w:name w:val="Hyperlink"/>
    <w:basedOn w:val="a3"/>
    <w:uiPriority w:val="99"/>
    <w:unhideWhenUsed/>
    <w:rsid w:val="00BE270A"/>
    <w:rPr>
      <w:rFonts w:ascii="맑은 고딕" w:eastAsia="맑은 고딕" w:hAnsi="맑은 고딕"/>
      <w:color w:val="1F4E79" w:themeColor="accent1" w:themeShade="80"/>
      <w:u w:val="single"/>
    </w:rPr>
  </w:style>
  <w:style w:type="character" w:styleId="af2">
    <w:name w:val="FollowedHyperlink"/>
    <w:basedOn w:val="a3"/>
    <w:uiPriority w:val="99"/>
    <w:unhideWhenUsed/>
    <w:rsid w:val="00BE270A"/>
    <w:rPr>
      <w:rFonts w:ascii="맑은 고딕" w:eastAsia="맑은 고딕" w:hAnsi="맑은 고딕"/>
      <w:color w:val="954F72" w:themeColor="followedHyperlink"/>
      <w:u w:val="single"/>
    </w:rPr>
  </w:style>
  <w:style w:type="paragraph" w:styleId="af3">
    <w:name w:val="caption"/>
    <w:basedOn w:val="a2"/>
    <w:next w:val="a2"/>
    <w:uiPriority w:val="35"/>
    <w:unhideWhenUsed/>
    <w:qFormat/>
    <w:rsid w:val="00BE270A"/>
    <w:pPr>
      <w:spacing w:after="200"/>
    </w:pPr>
    <w:rPr>
      <w:i/>
      <w:iCs/>
      <w:color w:val="44546A" w:themeColor="text2"/>
      <w:szCs w:val="18"/>
    </w:rPr>
  </w:style>
  <w:style w:type="paragraph" w:styleId="af4">
    <w:name w:val="Balloon Text"/>
    <w:basedOn w:val="a2"/>
    <w:link w:val="Char3"/>
    <w:uiPriority w:val="99"/>
    <w:semiHidden/>
    <w:unhideWhenUsed/>
    <w:rsid w:val="00BE270A"/>
    <w:rPr>
      <w:rFonts w:cs="Segoe UI"/>
      <w:szCs w:val="18"/>
    </w:rPr>
  </w:style>
  <w:style w:type="character" w:customStyle="1" w:styleId="Char3">
    <w:name w:val="풍선 도움말 텍스트 Char"/>
    <w:basedOn w:val="a3"/>
    <w:link w:val="af4"/>
    <w:uiPriority w:val="99"/>
    <w:semiHidden/>
    <w:rsid w:val="00BE270A"/>
    <w:rPr>
      <w:rFonts w:ascii="맑은 고딕" w:eastAsia="맑은 고딕" w:hAnsi="맑은 고딕" w:cs="Segoe UI"/>
      <w:szCs w:val="18"/>
    </w:rPr>
  </w:style>
  <w:style w:type="paragraph" w:styleId="af5">
    <w:name w:val="Block Text"/>
    <w:basedOn w:val="a2"/>
    <w:uiPriority w:val="99"/>
    <w:semiHidden/>
    <w:unhideWhenUsed/>
    <w:rsid w:val="00BE270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32">
    <w:name w:val="Body Text 3"/>
    <w:basedOn w:val="a2"/>
    <w:link w:val="3Char0"/>
    <w:uiPriority w:val="99"/>
    <w:semiHidden/>
    <w:unhideWhenUsed/>
    <w:rsid w:val="00BE270A"/>
    <w:pPr>
      <w:spacing w:after="120"/>
    </w:pPr>
    <w:rPr>
      <w:szCs w:val="16"/>
    </w:rPr>
  </w:style>
  <w:style w:type="character" w:customStyle="1" w:styleId="3Char0">
    <w:name w:val="본문 3 Char"/>
    <w:basedOn w:val="a3"/>
    <w:link w:val="32"/>
    <w:uiPriority w:val="99"/>
    <w:semiHidden/>
    <w:rsid w:val="00BE270A"/>
    <w:rPr>
      <w:rFonts w:ascii="맑은 고딕" w:eastAsia="맑은 고딕" w:hAnsi="맑은 고딕"/>
      <w:szCs w:val="16"/>
    </w:rPr>
  </w:style>
  <w:style w:type="paragraph" w:styleId="33">
    <w:name w:val="Body Text Indent 3"/>
    <w:basedOn w:val="a2"/>
    <w:link w:val="3Char1"/>
    <w:uiPriority w:val="99"/>
    <w:semiHidden/>
    <w:unhideWhenUsed/>
    <w:rsid w:val="00BE270A"/>
    <w:pPr>
      <w:spacing w:after="120"/>
      <w:ind w:left="360"/>
    </w:pPr>
    <w:rPr>
      <w:szCs w:val="16"/>
    </w:rPr>
  </w:style>
  <w:style w:type="character" w:customStyle="1" w:styleId="3Char1">
    <w:name w:val="본문 들여쓰기 3 Char"/>
    <w:basedOn w:val="a3"/>
    <w:link w:val="33"/>
    <w:uiPriority w:val="99"/>
    <w:semiHidden/>
    <w:rsid w:val="00BE270A"/>
    <w:rPr>
      <w:rFonts w:ascii="맑은 고딕" w:eastAsia="맑은 고딕" w:hAnsi="맑은 고딕"/>
      <w:szCs w:val="16"/>
    </w:rPr>
  </w:style>
  <w:style w:type="character" w:styleId="af6">
    <w:name w:val="annotation reference"/>
    <w:basedOn w:val="a3"/>
    <w:uiPriority w:val="99"/>
    <w:semiHidden/>
    <w:unhideWhenUsed/>
    <w:rsid w:val="00BE270A"/>
    <w:rPr>
      <w:rFonts w:ascii="맑은 고딕" w:eastAsia="맑은 고딕" w:hAnsi="맑은 고딕"/>
      <w:sz w:val="22"/>
      <w:szCs w:val="16"/>
    </w:rPr>
  </w:style>
  <w:style w:type="paragraph" w:styleId="af7">
    <w:name w:val="annotation text"/>
    <w:basedOn w:val="a2"/>
    <w:link w:val="Char4"/>
    <w:uiPriority w:val="99"/>
    <w:semiHidden/>
    <w:unhideWhenUsed/>
    <w:rsid w:val="00BE270A"/>
    <w:rPr>
      <w:szCs w:val="20"/>
    </w:rPr>
  </w:style>
  <w:style w:type="character" w:customStyle="1" w:styleId="Char4">
    <w:name w:val="메모 텍스트 Char"/>
    <w:basedOn w:val="a3"/>
    <w:link w:val="af7"/>
    <w:uiPriority w:val="99"/>
    <w:semiHidden/>
    <w:rsid w:val="00BE270A"/>
    <w:rPr>
      <w:rFonts w:ascii="맑은 고딕" w:eastAsia="맑은 고딕" w:hAnsi="맑은 고딕"/>
      <w:szCs w:val="20"/>
    </w:rPr>
  </w:style>
  <w:style w:type="paragraph" w:styleId="af8">
    <w:name w:val="annotation subject"/>
    <w:basedOn w:val="af7"/>
    <w:next w:val="af7"/>
    <w:link w:val="Char5"/>
    <w:uiPriority w:val="99"/>
    <w:semiHidden/>
    <w:unhideWhenUsed/>
    <w:rsid w:val="00BE270A"/>
    <w:rPr>
      <w:b/>
      <w:bCs/>
    </w:rPr>
  </w:style>
  <w:style w:type="character" w:customStyle="1" w:styleId="Char5">
    <w:name w:val="메모 주제 Char"/>
    <w:basedOn w:val="Char4"/>
    <w:link w:val="af8"/>
    <w:uiPriority w:val="99"/>
    <w:semiHidden/>
    <w:rsid w:val="00BE270A"/>
    <w:rPr>
      <w:rFonts w:ascii="맑은 고딕" w:eastAsia="맑은 고딕" w:hAnsi="맑은 고딕"/>
      <w:b/>
      <w:bCs/>
      <w:szCs w:val="20"/>
    </w:rPr>
  </w:style>
  <w:style w:type="paragraph" w:styleId="af9">
    <w:name w:val="Document Map"/>
    <w:basedOn w:val="a2"/>
    <w:link w:val="Char6"/>
    <w:uiPriority w:val="99"/>
    <w:semiHidden/>
    <w:unhideWhenUsed/>
    <w:rsid w:val="00BE270A"/>
    <w:rPr>
      <w:rFonts w:cs="Segoe UI"/>
      <w:szCs w:val="16"/>
    </w:rPr>
  </w:style>
  <w:style w:type="character" w:customStyle="1" w:styleId="Char6">
    <w:name w:val="문서 구조 Char"/>
    <w:basedOn w:val="a3"/>
    <w:link w:val="af9"/>
    <w:uiPriority w:val="99"/>
    <w:semiHidden/>
    <w:rsid w:val="00BE270A"/>
    <w:rPr>
      <w:rFonts w:ascii="맑은 고딕" w:eastAsia="맑은 고딕" w:hAnsi="맑은 고딕" w:cs="Segoe UI"/>
      <w:szCs w:val="16"/>
    </w:rPr>
  </w:style>
  <w:style w:type="paragraph" w:styleId="afa">
    <w:name w:val="endnote text"/>
    <w:basedOn w:val="a2"/>
    <w:link w:val="Char7"/>
    <w:uiPriority w:val="99"/>
    <w:semiHidden/>
    <w:unhideWhenUsed/>
    <w:rsid w:val="00BE270A"/>
    <w:rPr>
      <w:szCs w:val="20"/>
    </w:rPr>
  </w:style>
  <w:style w:type="character" w:customStyle="1" w:styleId="Char7">
    <w:name w:val="미주 텍스트 Char"/>
    <w:basedOn w:val="a3"/>
    <w:link w:val="afa"/>
    <w:uiPriority w:val="99"/>
    <w:semiHidden/>
    <w:rsid w:val="00BE270A"/>
    <w:rPr>
      <w:rFonts w:ascii="맑은 고딕" w:eastAsia="맑은 고딕" w:hAnsi="맑은 고딕"/>
      <w:szCs w:val="20"/>
    </w:rPr>
  </w:style>
  <w:style w:type="paragraph" w:styleId="afb">
    <w:name w:val="envelope return"/>
    <w:basedOn w:val="a2"/>
    <w:uiPriority w:val="99"/>
    <w:semiHidden/>
    <w:unhideWhenUsed/>
    <w:rsid w:val="00BE270A"/>
    <w:rPr>
      <w:rFonts w:cstheme="majorBidi"/>
      <w:szCs w:val="20"/>
    </w:rPr>
  </w:style>
  <w:style w:type="paragraph" w:styleId="afc">
    <w:name w:val="footnote text"/>
    <w:basedOn w:val="a2"/>
    <w:link w:val="Char8"/>
    <w:uiPriority w:val="99"/>
    <w:semiHidden/>
    <w:unhideWhenUsed/>
    <w:rsid w:val="00BE270A"/>
    <w:rPr>
      <w:szCs w:val="20"/>
    </w:rPr>
  </w:style>
  <w:style w:type="character" w:customStyle="1" w:styleId="Char8">
    <w:name w:val="각주 텍스트 Char"/>
    <w:basedOn w:val="a3"/>
    <w:link w:val="afc"/>
    <w:uiPriority w:val="99"/>
    <w:semiHidden/>
    <w:rsid w:val="00BE270A"/>
    <w:rPr>
      <w:rFonts w:ascii="맑은 고딕" w:eastAsia="맑은 고딕" w:hAnsi="맑은 고딕"/>
      <w:szCs w:val="20"/>
    </w:rPr>
  </w:style>
  <w:style w:type="character" w:styleId="HTML">
    <w:name w:val="HTML Code"/>
    <w:basedOn w:val="a3"/>
    <w:uiPriority w:val="99"/>
    <w:semiHidden/>
    <w:unhideWhenUsed/>
    <w:rsid w:val="00BE270A"/>
    <w:rPr>
      <w:rFonts w:ascii="맑은 고딕" w:eastAsia="맑은 고딕" w:hAnsi="맑은 고딕"/>
      <w:sz w:val="22"/>
      <w:szCs w:val="20"/>
    </w:rPr>
  </w:style>
  <w:style w:type="character" w:styleId="HTML0">
    <w:name w:val="HTML Keyboard"/>
    <w:basedOn w:val="a3"/>
    <w:uiPriority w:val="99"/>
    <w:semiHidden/>
    <w:unhideWhenUsed/>
    <w:rsid w:val="00BE270A"/>
    <w:rPr>
      <w:rFonts w:ascii="맑은 고딕" w:eastAsia="맑은 고딕" w:hAnsi="맑은 고딕"/>
      <w:sz w:val="22"/>
      <w:szCs w:val="20"/>
    </w:rPr>
  </w:style>
  <w:style w:type="paragraph" w:styleId="HTML1">
    <w:name w:val="HTML Preformatted"/>
    <w:basedOn w:val="a2"/>
    <w:link w:val="HTMLChar"/>
    <w:uiPriority w:val="99"/>
    <w:semiHidden/>
    <w:unhideWhenUsed/>
    <w:rsid w:val="00BE270A"/>
    <w:rPr>
      <w:szCs w:val="20"/>
    </w:rPr>
  </w:style>
  <w:style w:type="character" w:customStyle="1" w:styleId="HTMLChar">
    <w:name w:val="미리 서식이 지정된 HTML Char"/>
    <w:basedOn w:val="a3"/>
    <w:link w:val="HTML1"/>
    <w:uiPriority w:val="99"/>
    <w:semiHidden/>
    <w:rsid w:val="00BE270A"/>
    <w:rPr>
      <w:rFonts w:ascii="맑은 고딕" w:eastAsia="맑은 고딕" w:hAnsi="맑은 고딕"/>
      <w:szCs w:val="20"/>
    </w:rPr>
  </w:style>
  <w:style w:type="character" w:styleId="HTML2">
    <w:name w:val="HTML Typewriter"/>
    <w:basedOn w:val="a3"/>
    <w:uiPriority w:val="99"/>
    <w:semiHidden/>
    <w:unhideWhenUsed/>
    <w:rsid w:val="00BE270A"/>
    <w:rPr>
      <w:rFonts w:ascii="맑은 고딕" w:eastAsia="맑은 고딕" w:hAnsi="맑은 고딕"/>
      <w:sz w:val="22"/>
      <w:szCs w:val="20"/>
    </w:rPr>
  </w:style>
  <w:style w:type="paragraph" w:styleId="afd">
    <w:name w:val="macro"/>
    <w:link w:val="Char9"/>
    <w:uiPriority w:val="99"/>
    <w:semiHidden/>
    <w:unhideWhenUsed/>
    <w:rsid w:val="00BE270A"/>
    <w:pPr>
      <w:tabs>
        <w:tab w:val="left" w:pos="480"/>
        <w:tab w:val="left" w:pos="960"/>
        <w:tab w:val="left" w:pos="1440"/>
        <w:tab w:val="left" w:pos="1920"/>
        <w:tab w:val="left" w:pos="2400"/>
        <w:tab w:val="left" w:pos="2880"/>
        <w:tab w:val="left" w:pos="3360"/>
        <w:tab w:val="left" w:pos="3840"/>
        <w:tab w:val="left" w:pos="4320"/>
      </w:tabs>
    </w:pPr>
    <w:rPr>
      <w:rFonts w:ascii="맑은 고딕" w:eastAsia="맑은 고딕" w:hAnsi="맑은 고딕"/>
      <w:szCs w:val="20"/>
    </w:rPr>
  </w:style>
  <w:style w:type="character" w:customStyle="1" w:styleId="Char9">
    <w:name w:val="매크로 텍스트 Char"/>
    <w:basedOn w:val="a3"/>
    <w:link w:val="afd"/>
    <w:uiPriority w:val="99"/>
    <w:semiHidden/>
    <w:rsid w:val="00BE270A"/>
    <w:rPr>
      <w:rFonts w:ascii="맑은 고딕" w:eastAsia="맑은 고딕" w:hAnsi="맑은 고딕"/>
      <w:szCs w:val="20"/>
    </w:rPr>
  </w:style>
  <w:style w:type="paragraph" w:styleId="afe">
    <w:name w:val="Plain Text"/>
    <w:basedOn w:val="a2"/>
    <w:link w:val="Chara"/>
    <w:uiPriority w:val="99"/>
    <w:semiHidden/>
    <w:unhideWhenUsed/>
    <w:rsid w:val="00BE270A"/>
    <w:rPr>
      <w:szCs w:val="21"/>
    </w:rPr>
  </w:style>
  <w:style w:type="character" w:customStyle="1" w:styleId="Chara">
    <w:name w:val="글자만 Char"/>
    <w:basedOn w:val="a3"/>
    <w:link w:val="afe"/>
    <w:uiPriority w:val="99"/>
    <w:semiHidden/>
    <w:rsid w:val="00BE270A"/>
    <w:rPr>
      <w:rFonts w:ascii="맑은 고딕" w:eastAsia="맑은 고딕" w:hAnsi="맑은 고딕"/>
      <w:szCs w:val="21"/>
    </w:rPr>
  </w:style>
  <w:style w:type="character" w:styleId="aff">
    <w:name w:val="Placeholder Text"/>
    <w:basedOn w:val="a3"/>
    <w:uiPriority w:val="99"/>
    <w:semiHidden/>
    <w:rsid w:val="00BE270A"/>
    <w:rPr>
      <w:rFonts w:ascii="맑은 고딕" w:eastAsia="맑은 고딕" w:hAnsi="맑은 고딕"/>
      <w:color w:val="3B3838" w:themeColor="background2" w:themeShade="40"/>
    </w:rPr>
  </w:style>
  <w:style w:type="paragraph" w:styleId="aff0">
    <w:name w:val="header"/>
    <w:basedOn w:val="a2"/>
    <w:link w:val="Charb"/>
    <w:uiPriority w:val="99"/>
    <w:unhideWhenUsed/>
    <w:rsid w:val="00BE270A"/>
  </w:style>
  <w:style w:type="character" w:customStyle="1" w:styleId="Charb">
    <w:name w:val="머리글 Char"/>
    <w:basedOn w:val="a3"/>
    <w:link w:val="aff0"/>
    <w:uiPriority w:val="99"/>
    <w:rsid w:val="00BE270A"/>
    <w:rPr>
      <w:rFonts w:ascii="맑은 고딕" w:eastAsia="맑은 고딕" w:hAnsi="맑은 고딕"/>
    </w:rPr>
  </w:style>
  <w:style w:type="paragraph" w:styleId="aff1">
    <w:name w:val="footer"/>
    <w:basedOn w:val="a2"/>
    <w:link w:val="Charc"/>
    <w:uiPriority w:val="99"/>
    <w:unhideWhenUsed/>
    <w:rsid w:val="00BE270A"/>
  </w:style>
  <w:style w:type="character" w:customStyle="1" w:styleId="Charc">
    <w:name w:val="바닥글 Char"/>
    <w:basedOn w:val="a3"/>
    <w:link w:val="aff1"/>
    <w:uiPriority w:val="99"/>
    <w:rsid w:val="00BE270A"/>
    <w:rPr>
      <w:rFonts w:ascii="맑은 고딕" w:eastAsia="맑은 고딕" w:hAnsi="맑은 고딕"/>
    </w:rPr>
  </w:style>
  <w:style w:type="paragraph" w:styleId="90">
    <w:name w:val="toc 9"/>
    <w:basedOn w:val="a2"/>
    <w:next w:val="a2"/>
    <w:autoRedefine/>
    <w:uiPriority w:val="39"/>
    <w:semiHidden/>
    <w:unhideWhenUsed/>
    <w:rsid w:val="00BE270A"/>
    <w:pPr>
      <w:spacing w:after="120"/>
      <w:ind w:left="1757"/>
    </w:pPr>
  </w:style>
  <w:style w:type="character" w:customStyle="1" w:styleId="Mention">
    <w:name w:val="Mention"/>
    <w:basedOn w:val="a3"/>
    <w:uiPriority w:val="99"/>
    <w:semiHidden/>
    <w:unhideWhenUsed/>
    <w:rsid w:val="00BE270A"/>
    <w:rPr>
      <w:rFonts w:ascii="맑은 고딕" w:eastAsia="맑은 고딕" w:hAnsi="맑은 고딕"/>
      <w:color w:val="2B579A"/>
      <w:shd w:val="clear" w:color="auto" w:fill="E1DFDD"/>
    </w:rPr>
  </w:style>
  <w:style w:type="numbering" w:styleId="111111">
    <w:name w:val="Outline List 2"/>
    <w:basedOn w:val="a5"/>
    <w:uiPriority w:val="99"/>
    <w:semiHidden/>
    <w:unhideWhenUsed/>
    <w:rsid w:val="00BE270A"/>
    <w:pPr>
      <w:numPr>
        <w:numId w:val="24"/>
      </w:numPr>
    </w:pPr>
  </w:style>
  <w:style w:type="numbering" w:styleId="1ai">
    <w:name w:val="Outline List 1"/>
    <w:basedOn w:val="a5"/>
    <w:uiPriority w:val="99"/>
    <w:semiHidden/>
    <w:unhideWhenUsed/>
    <w:rsid w:val="00BE270A"/>
    <w:pPr>
      <w:numPr>
        <w:numId w:val="25"/>
      </w:numPr>
    </w:pPr>
  </w:style>
  <w:style w:type="character" w:styleId="HTML3">
    <w:name w:val="HTML Variable"/>
    <w:basedOn w:val="a3"/>
    <w:uiPriority w:val="99"/>
    <w:semiHidden/>
    <w:unhideWhenUsed/>
    <w:rsid w:val="00BE270A"/>
    <w:rPr>
      <w:rFonts w:ascii="맑은 고딕" w:eastAsia="맑은 고딕" w:hAnsi="맑은 고딕"/>
      <w:i/>
      <w:iCs/>
    </w:rPr>
  </w:style>
  <w:style w:type="paragraph" w:styleId="HTML4">
    <w:name w:val="HTML Address"/>
    <w:basedOn w:val="a2"/>
    <w:link w:val="HTMLChar0"/>
    <w:uiPriority w:val="99"/>
    <w:semiHidden/>
    <w:unhideWhenUsed/>
    <w:rsid w:val="00BE270A"/>
    <w:rPr>
      <w:i/>
      <w:iCs/>
    </w:rPr>
  </w:style>
  <w:style w:type="character" w:customStyle="1" w:styleId="HTMLChar0">
    <w:name w:val="HTML 주소 Char"/>
    <w:basedOn w:val="a3"/>
    <w:link w:val="HTML4"/>
    <w:uiPriority w:val="99"/>
    <w:semiHidden/>
    <w:rsid w:val="00BE270A"/>
    <w:rPr>
      <w:rFonts w:ascii="맑은 고딕" w:eastAsia="맑은 고딕" w:hAnsi="맑은 고딕"/>
      <w:i/>
      <w:iCs/>
    </w:rPr>
  </w:style>
  <w:style w:type="character" w:styleId="HTML5">
    <w:name w:val="HTML Definition"/>
    <w:basedOn w:val="a3"/>
    <w:uiPriority w:val="99"/>
    <w:semiHidden/>
    <w:unhideWhenUsed/>
    <w:rsid w:val="00BE270A"/>
    <w:rPr>
      <w:rFonts w:ascii="맑은 고딕" w:eastAsia="맑은 고딕" w:hAnsi="맑은 고딕"/>
      <w:i/>
      <w:iCs/>
    </w:rPr>
  </w:style>
  <w:style w:type="character" w:styleId="HTML6">
    <w:name w:val="HTML Cite"/>
    <w:basedOn w:val="a3"/>
    <w:uiPriority w:val="99"/>
    <w:semiHidden/>
    <w:unhideWhenUsed/>
    <w:rsid w:val="00BE270A"/>
    <w:rPr>
      <w:rFonts w:ascii="맑은 고딕" w:eastAsia="맑은 고딕" w:hAnsi="맑은 고딕"/>
      <w:i/>
      <w:iCs/>
    </w:rPr>
  </w:style>
  <w:style w:type="character" w:styleId="HTML7">
    <w:name w:val="HTML Sample"/>
    <w:basedOn w:val="a3"/>
    <w:uiPriority w:val="99"/>
    <w:semiHidden/>
    <w:unhideWhenUsed/>
    <w:rsid w:val="00BE270A"/>
    <w:rPr>
      <w:rFonts w:ascii="맑은 고딕" w:eastAsia="맑은 고딕" w:hAnsi="맑은 고딕"/>
      <w:sz w:val="24"/>
      <w:szCs w:val="24"/>
    </w:rPr>
  </w:style>
  <w:style w:type="character" w:styleId="HTML8">
    <w:name w:val="HTML Acronym"/>
    <w:basedOn w:val="a3"/>
    <w:uiPriority w:val="99"/>
    <w:semiHidden/>
    <w:unhideWhenUsed/>
    <w:rsid w:val="00BE270A"/>
    <w:rPr>
      <w:rFonts w:ascii="맑은 고딕" w:eastAsia="맑은 고딕" w:hAnsi="맑은 고딕"/>
    </w:rPr>
  </w:style>
  <w:style w:type="paragraph" w:styleId="10">
    <w:name w:val="toc 1"/>
    <w:basedOn w:val="a2"/>
    <w:next w:val="a2"/>
    <w:autoRedefine/>
    <w:uiPriority w:val="39"/>
    <w:semiHidden/>
    <w:unhideWhenUsed/>
    <w:rsid w:val="00BE270A"/>
    <w:pPr>
      <w:spacing w:after="100"/>
    </w:pPr>
  </w:style>
  <w:style w:type="paragraph" w:styleId="22">
    <w:name w:val="toc 2"/>
    <w:basedOn w:val="a2"/>
    <w:next w:val="a2"/>
    <w:autoRedefine/>
    <w:uiPriority w:val="39"/>
    <w:semiHidden/>
    <w:unhideWhenUsed/>
    <w:rsid w:val="00BE270A"/>
    <w:pPr>
      <w:spacing w:after="100"/>
      <w:ind w:left="220"/>
    </w:pPr>
  </w:style>
  <w:style w:type="paragraph" w:styleId="34">
    <w:name w:val="toc 3"/>
    <w:basedOn w:val="a2"/>
    <w:next w:val="a2"/>
    <w:autoRedefine/>
    <w:uiPriority w:val="39"/>
    <w:semiHidden/>
    <w:unhideWhenUsed/>
    <w:rsid w:val="00BE270A"/>
    <w:pPr>
      <w:spacing w:after="100"/>
      <w:ind w:left="440"/>
    </w:pPr>
  </w:style>
  <w:style w:type="paragraph" w:styleId="42">
    <w:name w:val="toc 4"/>
    <w:basedOn w:val="a2"/>
    <w:next w:val="a2"/>
    <w:autoRedefine/>
    <w:uiPriority w:val="39"/>
    <w:semiHidden/>
    <w:unhideWhenUsed/>
    <w:rsid w:val="00BE270A"/>
    <w:pPr>
      <w:spacing w:after="100"/>
      <w:ind w:left="660"/>
    </w:pPr>
  </w:style>
  <w:style w:type="paragraph" w:styleId="52">
    <w:name w:val="toc 5"/>
    <w:basedOn w:val="a2"/>
    <w:next w:val="a2"/>
    <w:autoRedefine/>
    <w:uiPriority w:val="39"/>
    <w:semiHidden/>
    <w:unhideWhenUsed/>
    <w:rsid w:val="00BE270A"/>
    <w:pPr>
      <w:spacing w:after="100"/>
      <w:ind w:left="880"/>
    </w:pPr>
  </w:style>
  <w:style w:type="paragraph" w:styleId="60">
    <w:name w:val="toc 6"/>
    <w:basedOn w:val="a2"/>
    <w:next w:val="a2"/>
    <w:autoRedefine/>
    <w:uiPriority w:val="39"/>
    <w:semiHidden/>
    <w:unhideWhenUsed/>
    <w:rsid w:val="00BE270A"/>
    <w:pPr>
      <w:spacing w:after="100"/>
      <w:ind w:left="1100"/>
    </w:pPr>
  </w:style>
  <w:style w:type="paragraph" w:styleId="70">
    <w:name w:val="toc 7"/>
    <w:basedOn w:val="a2"/>
    <w:next w:val="a2"/>
    <w:autoRedefine/>
    <w:uiPriority w:val="39"/>
    <w:semiHidden/>
    <w:unhideWhenUsed/>
    <w:rsid w:val="00BE270A"/>
    <w:pPr>
      <w:spacing w:after="100"/>
      <w:ind w:left="1320"/>
    </w:pPr>
  </w:style>
  <w:style w:type="paragraph" w:styleId="80">
    <w:name w:val="toc 8"/>
    <w:basedOn w:val="a2"/>
    <w:next w:val="a2"/>
    <w:autoRedefine/>
    <w:uiPriority w:val="39"/>
    <w:semiHidden/>
    <w:unhideWhenUsed/>
    <w:rsid w:val="00BE270A"/>
    <w:pPr>
      <w:spacing w:after="100"/>
      <w:ind w:left="1540"/>
    </w:pPr>
  </w:style>
  <w:style w:type="paragraph" w:styleId="TOC">
    <w:name w:val="TOC Heading"/>
    <w:basedOn w:val="1"/>
    <w:next w:val="a2"/>
    <w:uiPriority w:val="39"/>
    <w:semiHidden/>
    <w:unhideWhenUsed/>
    <w:qFormat/>
    <w:rsid w:val="00BE270A"/>
    <w:pPr>
      <w:outlineLvl w:val="9"/>
    </w:pPr>
    <w:rPr>
      <w:color w:val="2E74B5" w:themeColor="accent1" w:themeShade="BF"/>
    </w:rPr>
  </w:style>
  <w:style w:type="table" w:styleId="aff2">
    <w:name w:val="Table Professional"/>
    <w:basedOn w:val="a4"/>
    <w:uiPriority w:val="99"/>
    <w:semiHidden/>
    <w:unhideWhenUsed/>
    <w:rsid w:val="00BE270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BE270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BE270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
    <w:name w:val="Medium List 1 Accent 2"/>
    <w:basedOn w:val="a4"/>
    <w:uiPriority w:val="65"/>
    <w:semiHidden/>
    <w:unhideWhenUsed/>
    <w:rsid w:val="00BE270A"/>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4"/>
    <w:uiPriority w:val="65"/>
    <w:semiHidden/>
    <w:unhideWhenUsed/>
    <w:rsid w:val="00BE270A"/>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4"/>
    <w:uiPriority w:val="65"/>
    <w:semiHidden/>
    <w:unhideWhenUsed/>
    <w:rsid w:val="00BE270A"/>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4"/>
    <w:uiPriority w:val="65"/>
    <w:semiHidden/>
    <w:unhideWhenUsed/>
    <w:rsid w:val="00BE270A"/>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
    <w:name w:val="Medium List 1 Accent 6"/>
    <w:basedOn w:val="a4"/>
    <w:uiPriority w:val="65"/>
    <w:semiHidden/>
    <w:unhideWhenUsed/>
    <w:rsid w:val="00BE270A"/>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3">
    <w:name w:val="Medium List 2"/>
    <w:basedOn w:val="a4"/>
    <w:uiPriority w:val="66"/>
    <w:semiHidden/>
    <w:unhideWhenUsed/>
    <w:rsid w:val="00BE270A"/>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BE270A"/>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BE270A"/>
    <w:rPr>
      <w:rFonts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BE270A"/>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BE270A"/>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BE270A"/>
    <w:rPr>
      <w:rFonts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BE270A"/>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BE270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BE270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BE270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BE270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BE270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BE270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BE270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BE27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BE27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BE27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BE27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BE27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BE27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BE27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BE270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BE270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4"/>
    <w:uiPriority w:val="67"/>
    <w:semiHidden/>
    <w:unhideWhenUsed/>
    <w:rsid w:val="00BE270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BE270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BE270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BE270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4"/>
    <w:uiPriority w:val="67"/>
    <w:semiHidden/>
    <w:unhideWhenUsed/>
    <w:rsid w:val="00BE270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5">
    <w:name w:val="Medium Grid 2"/>
    <w:basedOn w:val="a4"/>
    <w:uiPriority w:val="68"/>
    <w:semiHidden/>
    <w:unhideWhenUsed/>
    <w:rsid w:val="00BE270A"/>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BE270A"/>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BE270A"/>
    <w:rPr>
      <w:rFonts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BE270A"/>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BE270A"/>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BE270A"/>
    <w:rPr>
      <w:rFonts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BE270A"/>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BE27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BE27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4"/>
    <w:uiPriority w:val="69"/>
    <w:semiHidden/>
    <w:unhideWhenUsed/>
    <w:rsid w:val="00BE27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4"/>
    <w:uiPriority w:val="69"/>
    <w:semiHidden/>
    <w:unhideWhenUsed/>
    <w:rsid w:val="00BE27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4"/>
    <w:uiPriority w:val="69"/>
    <w:semiHidden/>
    <w:unhideWhenUsed/>
    <w:rsid w:val="00BE27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4"/>
    <w:uiPriority w:val="69"/>
    <w:semiHidden/>
    <w:unhideWhenUsed/>
    <w:rsid w:val="00BE27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
    <w:name w:val="Medium Grid 3 Accent 6"/>
    <w:basedOn w:val="a4"/>
    <w:uiPriority w:val="69"/>
    <w:semiHidden/>
    <w:unhideWhenUsed/>
    <w:rsid w:val="00BE27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3">
    <w:name w:val="Bibliography"/>
    <w:basedOn w:val="a2"/>
    <w:next w:val="a2"/>
    <w:uiPriority w:val="37"/>
    <w:semiHidden/>
    <w:unhideWhenUsed/>
    <w:rsid w:val="00BE270A"/>
  </w:style>
  <w:style w:type="character" w:customStyle="1" w:styleId="Hashtag">
    <w:name w:val="Hashtag"/>
    <w:basedOn w:val="a3"/>
    <w:uiPriority w:val="99"/>
    <w:semiHidden/>
    <w:unhideWhenUsed/>
    <w:rsid w:val="00BE270A"/>
    <w:rPr>
      <w:rFonts w:ascii="맑은 고딕" w:eastAsia="맑은 고딕" w:hAnsi="맑은 고딕"/>
      <w:color w:val="2B579A"/>
      <w:shd w:val="clear" w:color="auto" w:fill="E1DFDD"/>
    </w:rPr>
  </w:style>
  <w:style w:type="paragraph" w:styleId="aff4">
    <w:name w:val="Message Header"/>
    <w:basedOn w:val="a2"/>
    <w:link w:val="Chard"/>
    <w:uiPriority w:val="99"/>
    <w:semiHidden/>
    <w:unhideWhenUsed/>
    <w:rsid w:val="00BE270A"/>
    <w:pPr>
      <w:pBdr>
        <w:top w:val="single" w:sz="6" w:space="1" w:color="auto"/>
        <w:left w:val="single" w:sz="6" w:space="1" w:color="auto"/>
        <w:bottom w:val="single" w:sz="6" w:space="1" w:color="auto"/>
        <w:right w:val="single" w:sz="6" w:space="1" w:color="auto"/>
      </w:pBdr>
      <w:shd w:val="pct20" w:color="auto" w:fill="auto"/>
      <w:ind w:left="1080" w:hanging="1080"/>
    </w:pPr>
    <w:rPr>
      <w:rFonts w:cstheme="majorBidi"/>
      <w:sz w:val="24"/>
      <w:szCs w:val="24"/>
    </w:rPr>
  </w:style>
  <w:style w:type="character" w:customStyle="1" w:styleId="Chard">
    <w:name w:val="메시지 머리글 Char"/>
    <w:basedOn w:val="a3"/>
    <w:link w:val="aff4"/>
    <w:uiPriority w:val="99"/>
    <w:semiHidden/>
    <w:rsid w:val="00BE270A"/>
    <w:rPr>
      <w:rFonts w:ascii="맑은 고딕" w:eastAsia="맑은 고딕" w:hAnsi="맑은 고딕" w:cstheme="majorBidi"/>
      <w:sz w:val="24"/>
      <w:szCs w:val="24"/>
      <w:shd w:val="pct20" w:color="auto" w:fill="auto"/>
    </w:rPr>
  </w:style>
  <w:style w:type="table" w:styleId="aff5">
    <w:name w:val="Table Elegant"/>
    <w:basedOn w:val="a4"/>
    <w:uiPriority w:val="99"/>
    <w:semiHidden/>
    <w:unhideWhenUsed/>
    <w:rsid w:val="00BE270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6">
    <w:name w:val="List"/>
    <w:basedOn w:val="a2"/>
    <w:uiPriority w:val="99"/>
    <w:semiHidden/>
    <w:unhideWhenUsed/>
    <w:rsid w:val="00BE270A"/>
    <w:pPr>
      <w:ind w:left="360" w:hanging="360"/>
      <w:contextualSpacing/>
    </w:pPr>
  </w:style>
  <w:style w:type="paragraph" w:styleId="26">
    <w:name w:val="List 2"/>
    <w:basedOn w:val="a2"/>
    <w:uiPriority w:val="99"/>
    <w:semiHidden/>
    <w:unhideWhenUsed/>
    <w:rsid w:val="00BE270A"/>
    <w:pPr>
      <w:ind w:left="720" w:hanging="360"/>
      <w:contextualSpacing/>
    </w:pPr>
  </w:style>
  <w:style w:type="paragraph" w:styleId="36">
    <w:name w:val="List 3"/>
    <w:basedOn w:val="a2"/>
    <w:uiPriority w:val="99"/>
    <w:semiHidden/>
    <w:unhideWhenUsed/>
    <w:rsid w:val="00BE270A"/>
    <w:pPr>
      <w:ind w:left="1080" w:hanging="360"/>
      <w:contextualSpacing/>
    </w:pPr>
  </w:style>
  <w:style w:type="paragraph" w:styleId="43">
    <w:name w:val="List 4"/>
    <w:basedOn w:val="a2"/>
    <w:uiPriority w:val="99"/>
    <w:semiHidden/>
    <w:unhideWhenUsed/>
    <w:rsid w:val="00BE270A"/>
    <w:pPr>
      <w:ind w:left="1440" w:hanging="360"/>
      <w:contextualSpacing/>
    </w:pPr>
  </w:style>
  <w:style w:type="paragraph" w:styleId="53">
    <w:name w:val="List 5"/>
    <w:basedOn w:val="a2"/>
    <w:uiPriority w:val="99"/>
    <w:semiHidden/>
    <w:unhideWhenUsed/>
    <w:rsid w:val="00BE270A"/>
    <w:pPr>
      <w:ind w:left="1800" w:hanging="360"/>
      <w:contextualSpacing/>
    </w:pPr>
  </w:style>
  <w:style w:type="table" w:styleId="14">
    <w:name w:val="Table List 1"/>
    <w:basedOn w:val="a4"/>
    <w:uiPriority w:val="99"/>
    <w:semiHidden/>
    <w:unhideWhenUsed/>
    <w:rsid w:val="00BE270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BE270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BE270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BE270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BE270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BE270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BE270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BE270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7">
    <w:name w:val="List Continue"/>
    <w:basedOn w:val="a2"/>
    <w:uiPriority w:val="99"/>
    <w:semiHidden/>
    <w:unhideWhenUsed/>
    <w:rsid w:val="00BE270A"/>
    <w:pPr>
      <w:spacing w:after="120"/>
      <w:ind w:left="360"/>
      <w:contextualSpacing/>
    </w:pPr>
  </w:style>
  <w:style w:type="paragraph" w:styleId="28">
    <w:name w:val="List Continue 2"/>
    <w:basedOn w:val="a2"/>
    <w:uiPriority w:val="99"/>
    <w:semiHidden/>
    <w:unhideWhenUsed/>
    <w:rsid w:val="00BE270A"/>
    <w:pPr>
      <w:spacing w:after="120"/>
      <w:ind w:left="720"/>
      <w:contextualSpacing/>
    </w:pPr>
  </w:style>
  <w:style w:type="paragraph" w:styleId="38">
    <w:name w:val="List Continue 3"/>
    <w:basedOn w:val="a2"/>
    <w:uiPriority w:val="99"/>
    <w:semiHidden/>
    <w:unhideWhenUsed/>
    <w:rsid w:val="00BE270A"/>
    <w:pPr>
      <w:spacing w:after="120"/>
      <w:ind w:left="1080"/>
      <w:contextualSpacing/>
    </w:pPr>
  </w:style>
  <w:style w:type="paragraph" w:styleId="45">
    <w:name w:val="List Continue 4"/>
    <w:basedOn w:val="a2"/>
    <w:uiPriority w:val="99"/>
    <w:semiHidden/>
    <w:unhideWhenUsed/>
    <w:rsid w:val="00BE270A"/>
    <w:pPr>
      <w:spacing w:after="120"/>
      <w:ind w:left="1440"/>
      <w:contextualSpacing/>
    </w:pPr>
  </w:style>
  <w:style w:type="paragraph" w:styleId="55">
    <w:name w:val="List Continue 5"/>
    <w:basedOn w:val="a2"/>
    <w:uiPriority w:val="99"/>
    <w:semiHidden/>
    <w:unhideWhenUsed/>
    <w:rsid w:val="00BE270A"/>
    <w:pPr>
      <w:spacing w:after="120"/>
      <w:ind w:left="1800"/>
      <w:contextualSpacing/>
    </w:pPr>
  </w:style>
  <w:style w:type="paragraph" w:styleId="aff8">
    <w:name w:val="List Paragraph"/>
    <w:basedOn w:val="a2"/>
    <w:uiPriority w:val="34"/>
    <w:semiHidden/>
    <w:unhideWhenUsed/>
    <w:qFormat/>
    <w:rsid w:val="00BE270A"/>
    <w:pPr>
      <w:ind w:left="720"/>
      <w:contextualSpacing/>
    </w:pPr>
  </w:style>
  <w:style w:type="paragraph" w:styleId="a">
    <w:name w:val="List Number"/>
    <w:basedOn w:val="a2"/>
    <w:uiPriority w:val="99"/>
    <w:semiHidden/>
    <w:unhideWhenUsed/>
    <w:rsid w:val="00BE270A"/>
    <w:pPr>
      <w:numPr>
        <w:numId w:val="13"/>
      </w:numPr>
      <w:contextualSpacing/>
    </w:pPr>
  </w:style>
  <w:style w:type="paragraph" w:styleId="2">
    <w:name w:val="List Number 2"/>
    <w:basedOn w:val="a2"/>
    <w:uiPriority w:val="99"/>
    <w:semiHidden/>
    <w:unhideWhenUsed/>
    <w:rsid w:val="00BE270A"/>
    <w:pPr>
      <w:numPr>
        <w:numId w:val="14"/>
      </w:numPr>
      <w:contextualSpacing/>
    </w:pPr>
  </w:style>
  <w:style w:type="paragraph" w:styleId="3">
    <w:name w:val="List Number 3"/>
    <w:basedOn w:val="a2"/>
    <w:uiPriority w:val="99"/>
    <w:semiHidden/>
    <w:unhideWhenUsed/>
    <w:rsid w:val="00BE270A"/>
    <w:pPr>
      <w:numPr>
        <w:numId w:val="15"/>
      </w:numPr>
      <w:contextualSpacing/>
    </w:pPr>
  </w:style>
  <w:style w:type="paragraph" w:styleId="4">
    <w:name w:val="List Number 4"/>
    <w:basedOn w:val="a2"/>
    <w:uiPriority w:val="99"/>
    <w:semiHidden/>
    <w:unhideWhenUsed/>
    <w:rsid w:val="00BE270A"/>
    <w:pPr>
      <w:numPr>
        <w:numId w:val="16"/>
      </w:numPr>
      <w:contextualSpacing/>
    </w:pPr>
  </w:style>
  <w:style w:type="paragraph" w:styleId="5">
    <w:name w:val="List Number 5"/>
    <w:basedOn w:val="a2"/>
    <w:uiPriority w:val="99"/>
    <w:semiHidden/>
    <w:unhideWhenUsed/>
    <w:rsid w:val="00BE270A"/>
    <w:pPr>
      <w:numPr>
        <w:numId w:val="17"/>
      </w:numPr>
      <w:contextualSpacing/>
    </w:pPr>
  </w:style>
  <w:style w:type="paragraph" w:styleId="a0">
    <w:name w:val="List Bullet"/>
    <w:basedOn w:val="a2"/>
    <w:uiPriority w:val="99"/>
    <w:semiHidden/>
    <w:unhideWhenUsed/>
    <w:rsid w:val="00BE270A"/>
    <w:pPr>
      <w:numPr>
        <w:numId w:val="8"/>
      </w:numPr>
      <w:contextualSpacing/>
    </w:pPr>
  </w:style>
  <w:style w:type="paragraph" w:styleId="20">
    <w:name w:val="List Bullet 2"/>
    <w:basedOn w:val="a2"/>
    <w:uiPriority w:val="99"/>
    <w:semiHidden/>
    <w:unhideWhenUsed/>
    <w:rsid w:val="00BE270A"/>
    <w:pPr>
      <w:numPr>
        <w:numId w:val="9"/>
      </w:numPr>
      <w:contextualSpacing/>
    </w:pPr>
  </w:style>
  <w:style w:type="paragraph" w:styleId="30">
    <w:name w:val="List Bullet 3"/>
    <w:basedOn w:val="a2"/>
    <w:uiPriority w:val="99"/>
    <w:semiHidden/>
    <w:unhideWhenUsed/>
    <w:rsid w:val="00BE270A"/>
    <w:pPr>
      <w:numPr>
        <w:numId w:val="10"/>
      </w:numPr>
      <w:contextualSpacing/>
    </w:pPr>
  </w:style>
  <w:style w:type="paragraph" w:styleId="40">
    <w:name w:val="List Bullet 4"/>
    <w:basedOn w:val="a2"/>
    <w:uiPriority w:val="99"/>
    <w:semiHidden/>
    <w:unhideWhenUsed/>
    <w:rsid w:val="00BE270A"/>
    <w:pPr>
      <w:numPr>
        <w:numId w:val="11"/>
      </w:numPr>
      <w:contextualSpacing/>
    </w:pPr>
  </w:style>
  <w:style w:type="paragraph" w:styleId="50">
    <w:name w:val="List Bullet 5"/>
    <w:basedOn w:val="a2"/>
    <w:uiPriority w:val="99"/>
    <w:semiHidden/>
    <w:unhideWhenUsed/>
    <w:rsid w:val="00BE270A"/>
    <w:pPr>
      <w:numPr>
        <w:numId w:val="12"/>
      </w:numPr>
      <w:contextualSpacing/>
    </w:pPr>
  </w:style>
  <w:style w:type="table" w:styleId="15">
    <w:name w:val="Table Classic 1"/>
    <w:basedOn w:val="a4"/>
    <w:uiPriority w:val="99"/>
    <w:semiHidden/>
    <w:unhideWhenUsed/>
    <w:rsid w:val="00BE270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BE270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BE270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BE270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9">
    <w:name w:val="table of figures"/>
    <w:basedOn w:val="a2"/>
    <w:next w:val="a2"/>
    <w:uiPriority w:val="99"/>
    <w:semiHidden/>
    <w:unhideWhenUsed/>
    <w:rsid w:val="00BE270A"/>
  </w:style>
  <w:style w:type="character" w:styleId="affa">
    <w:name w:val="endnote reference"/>
    <w:basedOn w:val="a3"/>
    <w:uiPriority w:val="99"/>
    <w:semiHidden/>
    <w:unhideWhenUsed/>
    <w:rsid w:val="00BE270A"/>
    <w:rPr>
      <w:rFonts w:ascii="맑은 고딕" w:eastAsia="맑은 고딕" w:hAnsi="맑은 고딕"/>
      <w:vertAlign w:val="superscript"/>
    </w:rPr>
  </w:style>
  <w:style w:type="paragraph" w:styleId="affb">
    <w:name w:val="table of authorities"/>
    <w:basedOn w:val="a2"/>
    <w:next w:val="a2"/>
    <w:uiPriority w:val="99"/>
    <w:semiHidden/>
    <w:unhideWhenUsed/>
    <w:rsid w:val="00BE270A"/>
    <w:pPr>
      <w:ind w:left="220" w:hanging="220"/>
    </w:pPr>
  </w:style>
  <w:style w:type="paragraph" w:styleId="affc">
    <w:name w:val="toa heading"/>
    <w:basedOn w:val="a2"/>
    <w:next w:val="a2"/>
    <w:uiPriority w:val="99"/>
    <w:semiHidden/>
    <w:unhideWhenUsed/>
    <w:rsid w:val="00BE270A"/>
    <w:pPr>
      <w:spacing w:before="120"/>
    </w:pPr>
    <w:rPr>
      <w:rFonts w:cstheme="majorBidi"/>
      <w:b/>
      <w:bCs/>
      <w:sz w:val="24"/>
      <w:szCs w:val="24"/>
    </w:rPr>
  </w:style>
  <w:style w:type="table" w:styleId="affd">
    <w:name w:val="Colorful List"/>
    <w:basedOn w:val="a4"/>
    <w:uiPriority w:val="72"/>
    <w:semiHidden/>
    <w:unhideWhenUsed/>
    <w:rsid w:val="00BE270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BE270A"/>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
    <w:name w:val="Colorful List Accent 2"/>
    <w:basedOn w:val="a4"/>
    <w:uiPriority w:val="72"/>
    <w:semiHidden/>
    <w:unhideWhenUsed/>
    <w:rsid w:val="00BE270A"/>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
    <w:name w:val="Colorful List Accent 3"/>
    <w:basedOn w:val="a4"/>
    <w:uiPriority w:val="72"/>
    <w:semiHidden/>
    <w:unhideWhenUsed/>
    <w:rsid w:val="00BE270A"/>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
    <w:name w:val="Colorful List Accent 4"/>
    <w:basedOn w:val="a4"/>
    <w:uiPriority w:val="72"/>
    <w:semiHidden/>
    <w:unhideWhenUsed/>
    <w:rsid w:val="00BE270A"/>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
    <w:name w:val="Colorful List Accent 5"/>
    <w:basedOn w:val="a4"/>
    <w:uiPriority w:val="72"/>
    <w:semiHidden/>
    <w:unhideWhenUsed/>
    <w:rsid w:val="00BE270A"/>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
    <w:name w:val="Colorful List Accent 6"/>
    <w:basedOn w:val="a4"/>
    <w:uiPriority w:val="72"/>
    <w:rsid w:val="00BE270A"/>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6">
    <w:name w:val="Table Colorful 1"/>
    <w:basedOn w:val="a4"/>
    <w:uiPriority w:val="99"/>
    <w:semiHidden/>
    <w:unhideWhenUsed/>
    <w:rsid w:val="00BE270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BE270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BE270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e">
    <w:name w:val="Colorful Shading"/>
    <w:basedOn w:val="a4"/>
    <w:uiPriority w:val="71"/>
    <w:semiHidden/>
    <w:unhideWhenUsed/>
    <w:rsid w:val="00BE270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BE270A"/>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BE270A"/>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BE270A"/>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0">
    <w:name w:val="Colorful Shading Accent 4"/>
    <w:basedOn w:val="a4"/>
    <w:uiPriority w:val="71"/>
    <w:semiHidden/>
    <w:unhideWhenUsed/>
    <w:rsid w:val="00BE270A"/>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BE270A"/>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BE270A"/>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
    <w:name w:val="Colorful Grid"/>
    <w:basedOn w:val="a4"/>
    <w:uiPriority w:val="73"/>
    <w:semiHidden/>
    <w:unhideWhenUsed/>
    <w:rsid w:val="00BE270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BE270A"/>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1">
    <w:name w:val="Colorful Grid Accent 2"/>
    <w:basedOn w:val="a4"/>
    <w:uiPriority w:val="73"/>
    <w:semiHidden/>
    <w:unhideWhenUsed/>
    <w:rsid w:val="00BE270A"/>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1">
    <w:name w:val="Colorful Grid Accent 3"/>
    <w:basedOn w:val="a4"/>
    <w:uiPriority w:val="73"/>
    <w:semiHidden/>
    <w:unhideWhenUsed/>
    <w:rsid w:val="00BE270A"/>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1">
    <w:name w:val="Colorful Grid Accent 4"/>
    <w:basedOn w:val="a4"/>
    <w:uiPriority w:val="73"/>
    <w:semiHidden/>
    <w:unhideWhenUsed/>
    <w:rsid w:val="00BE270A"/>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1">
    <w:name w:val="Colorful Grid Accent 5"/>
    <w:basedOn w:val="a4"/>
    <w:uiPriority w:val="73"/>
    <w:semiHidden/>
    <w:unhideWhenUsed/>
    <w:rsid w:val="00BE270A"/>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1">
    <w:name w:val="Colorful Grid Accent 6"/>
    <w:basedOn w:val="a4"/>
    <w:uiPriority w:val="73"/>
    <w:rsid w:val="00BE270A"/>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0">
    <w:name w:val="envelope address"/>
    <w:basedOn w:val="a2"/>
    <w:uiPriority w:val="99"/>
    <w:semiHidden/>
    <w:unhideWhenUsed/>
    <w:rsid w:val="00BE270A"/>
    <w:pPr>
      <w:framePr w:w="7920" w:h="1980" w:hRule="exact" w:hSpace="180" w:wrap="auto" w:hAnchor="page" w:xAlign="center" w:yAlign="bottom"/>
      <w:ind w:left="2880"/>
    </w:pPr>
    <w:rPr>
      <w:rFonts w:cstheme="majorBidi"/>
      <w:sz w:val="24"/>
      <w:szCs w:val="24"/>
    </w:rPr>
  </w:style>
  <w:style w:type="numbering" w:styleId="a1">
    <w:name w:val="Outline List 3"/>
    <w:basedOn w:val="a5"/>
    <w:uiPriority w:val="99"/>
    <w:semiHidden/>
    <w:unhideWhenUsed/>
    <w:rsid w:val="00BE270A"/>
    <w:pPr>
      <w:numPr>
        <w:numId w:val="26"/>
      </w:numPr>
    </w:pPr>
  </w:style>
  <w:style w:type="table" w:styleId="17">
    <w:name w:val="Plain Table 1"/>
    <w:basedOn w:val="a4"/>
    <w:uiPriority w:val="41"/>
    <w:rsid w:val="00BE27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BE270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BE27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BE270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BE270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1">
    <w:name w:val="No Spacing"/>
    <w:uiPriority w:val="1"/>
    <w:qFormat/>
    <w:rsid w:val="00BE270A"/>
    <w:rPr>
      <w:rFonts w:ascii="맑은 고딕" w:eastAsia="맑은 고딕" w:hAnsi="맑은 고딕"/>
    </w:rPr>
  </w:style>
  <w:style w:type="paragraph" w:styleId="afff2">
    <w:name w:val="Date"/>
    <w:basedOn w:val="a2"/>
    <w:next w:val="a2"/>
    <w:link w:val="Chare"/>
    <w:uiPriority w:val="99"/>
    <w:semiHidden/>
    <w:unhideWhenUsed/>
    <w:rsid w:val="00BE270A"/>
  </w:style>
  <w:style w:type="character" w:customStyle="1" w:styleId="Chare">
    <w:name w:val="날짜 Char"/>
    <w:basedOn w:val="a3"/>
    <w:link w:val="afff2"/>
    <w:uiPriority w:val="99"/>
    <w:semiHidden/>
    <w:rsid w:val="00BE270A"/>
    <w:rPr>
      <w:rFonts w:ascii="맑은 고딕" w:eastAsia="맑은 고딕" w:hAnsi="맑은 고딕"/>
    </w:rPr>
  </w:style>
  <w:style w:type="paragraph" w:styleId="afff3">
    <w:name w:val="Normal (Web)"/>
    <w:basedOn w:val="a2"/>
    <w:uiPriority w:val="99"/>
    <w:semiHidden/>
    <w:unhideWhenUsed/>
    <w:rsid w:val="00BE270A"/>
    <w:rPr>
      <w:rFonts w:cs="Times New Roman"/>
      <w:sz w:val="24"/>
      <w:szCs w:val="24"/>
    </w:rPr>
  </w:style>
  <w:style w:type="character" w:customStyle="1" w:styleId="SmartHyperlink">
    <w:name w:val="Smart Hyperlink"/>
    <w:basedOn w:val="a3"/>
    <w:uiPriority w:val="99"/>
    <w:semiHidden/>
    <w:unhideWhenUsed/>
    <w:rsid w:val="00BE270A"/>
    <w:rPr>
      <w:rFonts w:ascii="맑은 고딕" w:eastAsia="맑은 고딕" w:hAnsi="맑은 고딕"/>
      <w:u w:val="dotted"/>
    </w:rPr>
  </w:style>
  <w:style w:type="character" w:customStyle="1" w:styleId="UnresolvedMention">
    <w:name w:val="Unresolved Mention"/>
    <w:basedOn w:val="a3"/>
    <w:uiPriority w:val="99"/>
    <w:semiHidden/>
    <w:unhideWhenUsed/>
    <w:rsid w:val="00BE270A"/>
    <w:rPr>
      <w:rFonts w:ascii="맑은 고딕" w:eastAsia="맑은 고딕" w:hAnsi="맑은 고딕"/>
      <w:color w:val="605E5C"/>
      <w:shd w:val="clear" w:color="auto" w:fill="E1DFDD"/>
    </w:rPr>
  </w:style>
  <w:style w:type="paragraph" w:styleId="afff4">
    <w:name w:val="Body Text"/>
    <w:basedOn w:val="a2"/>
    <w:link w:val="Charf"/>
    <w:uiPriority w:val="99"/>
    <w:semiHidden/>
    <w:unhideWhenUsed/>
    <w:rsid w:val="00BE270A"/>
    <w:pPr>
      <w:spacing w:after="120"/>
    </w:pPr>
  </w:style>
  <w:style w:type="character" w:customStyle="1" w:styleId="Charf">
    <w:name w:val="본문 Char"/>
    <w:basedOn w:val="a3"/>
    <w:link w:val="afff4"/>
    <w:uiPriority w:val="99"/>
    <w:semiHidden/>
    <w:rsid w:val="00BE270A"/>
    <w:rPr>
      <w:rFonts w:ascii="맑은 고딕" w:eastAsia="맑은 고딕" w:hAnsi="맑은 고딕"/>
    </w:rPr>
  </w:style>
  <w:style w:type="paragraph" w:styleId="2c">
    <w:name w:val="Body Text 2"/>
    <w:basedOn w:val="a2"/>
    <w:link w:val="2Char0"/>
    <w:uiPriority w:val="99"/>
    <w:semiHidden/>
    <w:unhideWhenUsed/>
    <w:rsid w:val="00BE270A"/>
    <w:pPr>
      <w:spacing w:after="120" w:line="480" w:lineRule="auto"/>
    </w:pPr>
  </w:style>
  <w:style w:type="character" w:customStyle="1" w:styleId="2Char0">
    <w:name w:val="본문 2 Char"/>
    <w:basedOn w:val="a3"/>
    <w:link w:val="2c"/>
    <w:uiPriority w:val="99"/>
    <w:semiHidden/>
    <w:rsid w:val="00BE270A"/>
    <w:rPr>
      <w:rFonts w:ascii="맑은 고딕" w:eastAsia="맑은 고딕" w:hAnsi="맑은 고딕"/>
    </w:rPr>
  </w:style>
  <w:style w:type="paragraph" w:styleId="afff5">
    <w:name w:val="Body Text Indent"/>
    <w:basedOn w:val="a2"/>
    <w:link w:val="Charf0"/>
    <w:uiPriority w:val="99"/>
    <w:semiHidden/>
    <w:unhideWhenUsed/>
    <w:rsid w:val="00BE270A"/>
    <w:pPr>
      <w:spacing w:after="120"/>
      <w:ind w:left="360"/>
    </w:pPr>
  </w:style>
  <w:style w:type="character" w:customStyle="1" w:styleId="Charf0">
    <w:name w:val="본문 들여쓰기 Char"/>
    <w:basedOn w:val="a3"/>
    <w:link w:val="afff5"/>
    <w:uiPriority w:val="99"/>
    <w:semiHidden/>
    <w:rsid w:val="00BE270A"/>
    <w:rPr>
      <w:rFonts w:ascii="맑은 고딕" w:eastAsia="맑은 고딕" w:hAnsi="맑은 고딕"/>
    </w:rPr>
  </w:style>
  <w:style w:type="paragraph" w:styleId="2d">
    <w:name w:val="Body Text Indent 2"/>
    <w:basedOn w:val="a2"/>
    <w:link w:val="2Char1"/>
    <w:uiPriority w:val="99"/>
    <w:semiHidden/>
    <w:unhideWhenUsed/>
    <w:rsid w:val="00BE270A"/>
    <w:pPr>
      <w:spacing w:after="120" w:line="480" w:lineRule="auto"/>
      <w:ind w:left="360"/>
    </w:pPr>
  </w:style>
  <w:style w:type="character" w:customStyle="1" w:styleId="2Char1">
    <w:name w:val="본문 들여쓰기 2 Char"/>
    <w:basedOn w:val="a3"/>
    <w:link w:val="2d"/>
    <w:uiPriority w:val="99"/>
    <w:semiHidden/>
    <w:rsid w:val="00BE270A"/>
    <w:rPr>
      <w:rFonts w:ascii="맑은 고딕" w:eastAsia="맑은 고딕" w:hAnsi="맑은 고딕"/>
    </w:rPr>
  </w:style>
  <w:style w:type="paragraph" w:styleId="afff6">
    <w:name w:val="Body Text First Indent"/>
    <w:basedOn w:val="afff4"/>
    <w:link w:val="Charf1"/>
    <w:uiPriority w:val="99"/>
    <w:semiHidden/>
    <w:unhideWhenUsed/>
    <w:rsid w:val="00BE270A"/>
    <w:pPr>
      <w:spacing w:after="0"/>
      <w:ind w:firstLine="360"/>
    </w:pPr>
  </w:style>
  <w:style w:type="character" w:customStyle="1" w:styleId="Charf1">
    <w:name w:val="본문 첫 줄 들여쓰기 Char"/>
    <w:basedOn w:val="Charf"/>
    <w:link w:val="afff6"/>
    <w:uiPriority w:val="99"/>
    <w:semiHidden/>
    <w:rsid w:val="00BE270A"/>
    <w:rPr>
      <w:rFonts w:ascii="맑은 고딕" w:eastAsia="맑은 고딕" w:hAnsi="맑은 고딕"/>
    </w:rPr>
  </w:style>
  <w:style w:type="paragraph" w:styleId="2e">
    <w:name w:val="Body Text First Indent 2"/>
    <w:basedOn w:val="afff5"/>
    <w:link w:val="2Char2"/>
    <w:uiPriority w:val="99"/>
    <w:semiHidden/>
    <w:unhideWhenUsed/>
    <w:rsid w:val="00BE270A"/>
    <w:pPr>
      <w:spacing w:after="0"/>
      <w:ind w:firstLine="360"/>
    </w:pPr>
  </w:style>
  <w:style w:type="character" w:customStyle="1" w:styleId="2Char2">
    <w:name w:val="본문 첫 줄 들여쓰기 2 Char"/>
    <w:basedOn w:val="Charf0"/>
    <w:link w:val="2e"/>
    <w:uiPriority w:val="99"/>
    <w:semiHidden/>
    <w:rsid w:val="00BE270A"/>
    <w:rPr>
      <w:rFonts w:ascii="맑은 고딕" w:eastAsia="맑은 고딕" w:hAnsi="맑은 고딕"/>
    </w:rPr>
  </w:style>
  <w:style w:type="paragraph" w:styleId="afff7">
    <w:name w:val="Normal Indent"/>
    <w:basedOn w:val="a2"/>
    <w:uiPriority w:val="99"/>
    <w:semiHidden/>
    <w:unhideWhenUsed/>
    <w:rsid w:val="00BE270A"/>
    <w:pPr>
      <w:ind w:left="720"/>
    </w:pPr>
  </w:style>
  <w:style w:type="paragraph" w:styleId="afff8">
    <w:name w:val="Note Heading"/>
    <w:basedOn w:val="a2"/>
    <w:next w:val="a2"/>
    <w:link w:val="Charf2"/>
    <w:uiPriority w:val="99"/>
    <w:semiHidden/>
    <w:unhideWhenUsed/>
    <w:rsid w:val="00BE270A"/>
  </w:style>
  <w:style w:type="character" w:customStyle="1" w:styleId="Charf2">
    <w:name w:val="각주/미주 머리글 Char"/>
    <w:basedOn w:val="a3"/>
    <w:link w:val="afff8"/>
    <w:uiPriority w:val="99"/>
    <w:semiHidden/>
    <w:rsid w:val="00BE270A"/>
    <w:rPr>
      <w:rFonts w:ascii="맑은 고딕" w:eastAsia="맑은 고딕" w:hAnsi="맑은 고딕"/>
    </w:rPr>
  </w:style>
  <w:style w:type="table" w:styleId="afff9">
    <w:name w:val="Table Contemporary"/>
    <w:basedOn w:val="a4"/>
    <w:uiPriority w:val="99"/>
    <w:semiHidden/>
    <w:unhideWhenUsed/>
    <w:rsid w:val="00BE270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a">
    <w:name w:val="Light List"/>
    <w:basedOn w:val="a4"/>
    <w:uiPriority w:val="61"/>
    <w:semiHidden/>
    <w:unhideWhenUsed/>
    <w:rsid w:val="00BE270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BE270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2">
    <w:name w:val="Light List Accent 2"/>
    <w:basedOn w:val="a4"/>
    <w:uiPriority w:val="61"/>
    <w:semiHidden/>
    <w:unhideWhenUsed/>
    <w:rsid w:val="00BE270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2">
    <w:name w:val="Light List Accent 3"/>
    <w:basedOn w:val="a4"/>
    <w:uiPriority w:val="61"/>
    <w:semiHidden/>
    <w:unhideWhenUsed/>
    <w:rsid w:val="00BE270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2">
    <w:name w:val="Light List Accent 4"/>
    <w:basedOn w:val="a4"/>
    <w:uiPriority w:val="61"/>
    <w:semiHidden/>
    <w:unhideWhenUsed/>
    <w:rsid w:val="00BE270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2">
    <w:name w:val="Light List Accent 5"/>
    <w:basedOn w:val="a4"/>
    <w:uiPriority w:val="61"/>
    <w:semiHidden/>
    <w:unhideWhenUsed/>
    <w:rsid w:val="00BE270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2">
    <w:name w:val="Light List Accent 6"/>
    <w:basedOn w:val="a4"/>
    <w:uiPriority w:val="61"/>
    <w:semiHidden/>
    <w:unhideWhenUsed/>
    <w:rsid w:val="00BE270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b">
    <w:name w:val="Light Shading"/>
    <w:basedOn w:val="a4"/>
    <w:uiPriority w:val="60"/>
    <w:semiHidden/>
    <w:unhideWhenUsed/>
    <w:rsid w:val="00BE270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BE270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3">
    <w:name w:val="Light Shading Accent 2"/>
    <w:basedOn w:val="a4"/>
    <w:uiPriority w:val="60"/>
    <w:semiHidden/>
    <w:unhideWhenUsed/>
    <w:rsid w:val="00BE270A"/>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3">
    <w:name w:val="Light Shading Accent 3"/>
    <w:basedOn w:val="a4"/>
    <w:uiPriority w:val="60"/>
    <w:semiHidden/>
    <w:unhideWhenUsed/>
    <w:rsid w:val="00BE270A"/>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3">
    <w:name w:val="Light Shading Accent 4"/>
    <w:basedOn w:val="a4"/>
    <w:uiPriority w:val="60"/>
    <w:semiHidden/>
    <w:unhideWhenUsed/>
    <w:rsid w:val="00BE270A"/>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3">
    <w:name w:val="Light Shading Accent 5"/>
    <w:basedOn w:val="a4"/>
    <w:uiPriority w:val="60"/>
    <w:semiHidden/>
    <w:unhideWhenUsed/>
    <w:rsid w:val="00BE270A"/>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3">
    <w:name w:val="Light Shading Accent 6"/>
    <w:basedOn w:val="a4"/>
    <w:uiPriority w:val="60"/>
    <w:semiHidden/>
    <w:unhideWhenUsed/>
    <w:rsid w:val="00BE270A"/>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c">
    <w:name w:val="Light Grid"/>
    <w:basedOn w:val="a4"/>
    <w:uiPriority w:val="62"/>
    <w:semiHidden/>
    <w:unhideWhenUsed/>
    <w:rsid w:val="00BE270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BE270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4">
    <w:name w:val="Light Grid Accent 2"/>
    <w:basedOn w:val="a4"/>
    <w:uiPriority w:val="62"/>
    <w:semiHidden/>
    <w:unhideWhenUsed/>
    <w:rsid w:val="00BE270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4">
    <w:name w:val="Light Grid Accent 3"/>
    <w:basedOn w:val="a4"/>
    <w:uiPriority w:val="62"/>
    <w:semiHidden/>
    <w:unhideWhenUsed/>
    <w:rsid w:val="00BE270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4">
    <w:name w:val="Light Grid Accent 4"/>
    <w:basedOn w:val="a4"/>
    <w:uiPriority w:val="62"/>
    <w:semiHidden/>
    <w:unhideWhenUsed/>
    <w:rsid w:val="00BE270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4">
    <w:name w:val="Light Grid Accent 5"/>
    <w:basedOn w:val="a4"/>
    <w:uiPriority w:val="62"/>
    <w:semiHidden/>
    <w:unhideWhenUsed/>
    <w:rsid w:val="00BE270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4">
    <w:name w:val="Light Grid Accent 6"/>
    <w:basedOn w:val="a4"/>
    <w:uiPriority w:val="62"/>
    <w:semiHidden/>
    <w:unhideWhenUsed/>
    <w:rsid w:val="00BE270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d">
    <w:name w:val="Dark List"/>
    <w:basedOn w:val="a4"/>
    <w:uiPriority w:val="70"/>
    <w:semiHidden/>
    <w:unhideWhenUsed/>
    <w:rsid w:val="00BE270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BE270A"/>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5">
    <w:name w:val="Dark List Accent 2"/>
    <w:basedOn w:val="a4"/>
    <w:uiPriority w:val="70"/>
    <w:semiHidden/>
    <w:unhideWhenUsed/>
    <w:rsid w:val="00BE270A"/>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5">
    <w:name w:val="Dark List Accent 3"/>
    <w:basedOn w:val="a4"/>
    <w:uiPriority w:val="70"/>
    <w:semiHidden/>
    <w:unhideWhenUsed/>
    <w:rsid w:val="00BE270A"/>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5">
    <w:name w:val="Dark List Accent 4"/>
    <w:basedOn w:val="a4"/>
    <w:uiPriority w:val="70"/>
    <w:semiHidden/>
    <w:unhideWhenUsed/>
    <w:rsid w:val="00BE270A"/>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5">
    <w:name w:val="Dark List Accent 5"/>
    <w:basedOn w:val="a4"/>
    <w:uiPriority w:val="70"/>
    <w:semiHidden/>
    <w:unhideWhenUsed/>
    <w:rsid w:val="00BE270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5">
    <w:name w:val="Dark List Accent 6"/>
    <w:basedOn w:val="a4"/>
    <w:uiPriority w:val="70"/>
    <w:rsid w:val="00BE270A"/>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8">
    <w:name w:val="List Table 1 Light"/>
    <w:basedOn w:val="a4"/>
    <w:uiPriority w:val="46"/>
    <w:rsid w:val="00BE270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BE270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2">
    <w:name w:val="List Table 1 Light Accent 2"/>
    <w:basedOn w:val="a4"/>
    <w:uiPriority w:val="46"/>
    <w:rsid w:val="00BE270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2">
    <w:name w:val="List Table 1 Light Accent 3"/>
    <w:basedOn w:val="a4"/>
    <w:uiPriority w:val="46"/>
    <w:rsid w:val="00BE270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2">
    <w:name w:val="List Table 1 Light Accent 4"/>
    <w:basedOn w:val="a4"/>
    <w:uiPriority w:val="46"/>
    <w:rsid w:val="00BE270A"/>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2">
    <w:name w:val="List Table 1 Light Accent 5"/>
    <w:basedOn w:val="a4"/>
    <w:uiPriority w:val="46"/>
    <w:rsid w:val="00BE270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2">
    <w:name w:val="List Table 1 Light Accent 6"/>
    <w:basedOn w:val="a4"/>
    <w:uiPriority w:val="46"/>
    <w:rsid w:val="00BE270A"/>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
    <w:name w:val="List Table 2"/>
    <w:basedOn w:val="a4"/>
    <w:uiPriority w:val="47"/>
    <w:rsid w:val="00BE270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BE270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2">
    <w:name w:val="List Table 2 Accent 2"/>
    <w:basedOn w:val="a4"/>
    <w:uiPriority w:val="47"/>
    <w:rsid w:val="00BE270A"/>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2">
    <w:name w:val="List Table 2 Accent 3"/>
    <w:basedOn w:val="a4"/>
    <w:uiPriority w:val="47"/>
    <w:rsid w:val="00BE270A"/>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2">
    <w:name w:val="List Table 2 Accent 4"/>
    <w:basedOn w:val="a4"/>
    <w:uiPriority w:val="47"/>
    <w:rsid w:val="00BE270A"/>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2">
    <w:name w:val="List Table 2 Accent 5"/>
    <w:basedOn w:val="a4"/>
    <w:uiPriority w:val="47"/>
    <w:rsid w:val="00BE270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2">
    <w:name w:val="List Table 2 Accent 6"/>
    <w:basedOn w:val="a4"/>
    <w:uiPriority w:val="47"/>
    <w:rsid w:val="00BE270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c">
    <w:name w:val="List Table 3"/>
    <w:basedOn w:val="a4"/>
    <w:uiPriority w:val="48"/>
    <w:rsid w:val="00BE270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BE270A"/>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BE270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BE270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BE270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BE270A"/>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4"/>
    <w:uiPriority w:val="48"/>
    <w:rsid w:val="00BE270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8">
    <w:name w:val="List Table 4"/>
    <w:basedOn w:val="a4"/>
    <w:uiPriority w:val="49"/>
    <w:rsid w:val="00BE270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BE270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BE270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BE270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BE270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BE270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BE270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BE270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BE270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BE270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BE270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BE270A"/>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BE270A"/>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BE270A"/>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BE270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BE270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BE270A"/>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BE270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BE270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BE270A"/>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BE270A"/>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2">
    <w:name w:val="List Table 7 Colorful"/>
    <w:basedOn w:val="a4"/>
    <w:uiPriority w:val="52"/>
    <w:rsid w:val="00BE270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BE270A"/>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BE270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BE270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BE270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BE270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BE270A"/>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e">
    <w:name w:val="E-mail Signature"/>
    <w:basedOn w:val="a2"/>
    <w:link w:val="Charf3"/>
    <w:uiPriority w:val="99"/>
    <w:semiHidden/>
    <w:unhideWhenUsed/>
    <w:rsid w:val="00BE270A"/>
  </w:style>
  <w:style w:type="character" w:customStyle="1" w:styleId="Charf3">
    <w:name w:val="전자 메일 서명 Char"/>
    <w:basedOn w:val="a3"/>
    <w:link w:val="afffe"/>
    <w:uiPriority w:val="99"/>
    <w:semiHidden/>
    <w:rsid w:val="00BE270A"/>
    <w:rPr>
      <w:rFonts w:ascii="맑은 고딕" w:eastAsia="맑은 고딕" w:hAnsi="맑은 고딕"/>
    </w:rPr>
  </w:style>
  <w:style w:type="paragraph" w:styleId="affff">
    <w:name w:val="Salutation"/>
    <w:basedOn w:val="a2"/>
    <w:next w:val="a2"/>
    <w:link w:val="Charf4"/>
    <w:uiPriority w:val="99"/>
    <w:semiHidden/>
    <w:unhideWhenUsed/>
    <w:rsid w:val="00BE270A"/>
  </w:style>
  <w:style w:type="character" w:customStyle="1" w:styleId="Charf4">
    <w:name w:val="인사말 Char"/>
    <w:basedOn w:val="a3"/>
    <w:link w:val="affff"/>
    <w:uiPriority w:val="99"/>
    <w:semiHidden/>
    <w:rsid w:val="00BE270A"/>
    <w:rPr>
      <w:rFonts w:ascii="맑은 고딕" w:eastAsia="맑은 고딕" w:hAnsi="맑은 고딕"/>
    </w:rPr>
  </w:style>
  <w:style w:type="table" w:styleId="19">
    <w:name w:val="Table Columns 1"/>
    <w:basedOn w:val="a4"/>
    <w:uiPriority w:val="99"/>
    <w:semiHidden/>
    <w:unhideWhenUsed/>
    <w:rsid w:val="00BE270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BE270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BE270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BE270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BE270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0">
    <w:name w:val="Signature"/>
    <w:basedOn w:val="a2"/>
    <w:link w:val="Charf5"/>
    <w:uiPriority w:val="99"/>
    <w:semiHidden/>
    <w:unhideWhenUsed/>
    <w:rsid w:val="00BE270A"/>
    <w:pPr>
      <w:ind w:left="4320"/>
    </w:pPr>
  </w:style>
  <w:style w:type="character" w:customStyle="1" w:styleId="Charf5">
    <w:name w:val="서명 Char"/>
    <w:basedOn w:val="a3"/>
    <w:link w:val="affff0"/>
    <w:uiPriority w:val="99"/>
    <w:semiHidden/>
    <w:rsid w:val="00BE270A"/>
    <w:rPr>
      <w:rFonts w:ascii="맑은 고딕" w:eastAsia="맑은 고딕" w:hAnsi="맑은 고딕"/>
    </w:rPr>
  </w:style>
  <w:style w:type="table" w:styleId="1a">
    <w:name w:val="Table Simple 1"/>
    <w:basedOn w:val="a4"/>
    <w:uiPriority w:val="99"/>
    <w:semiHidden/>
    <w:unhideWhenUsed/>
    <w:rsid w:val="00BE270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BE270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BE270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BE270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BE270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BE270A"/>
    <w:pPr>
      <w:ind w:left="220" w:hanging="220"/>
    </w:pPr>
  </w:style>
  <w:style w:type="paragraph" w:styleId="2f3">
    <w:name w:val="index 2"/>
    <w:basedOn w:val="a2"/>
    <w:next w:val="a2"/>
    <w:autoRedefine/>
    <w:uiPriority w:val="99"/>
    <w:semiHidden/>
    <w:unhideWhenUsed/>
    <w:rsid w:val="00BE270A"/>
    <w:pPr>
      <w:ind w:left="440" w:hanging="220"/>
    </w:pPr>
  </w:style>
  <w:style w:type="paragraph" w:styleId="3f">
    <w:name w:val="index 3"/>
    <w:basedOn w:val="a2"/>
    <w:next w:val="a2"/>
    <w:autoRedefine/>
    <w:uiPriority w:val="99"/>
    <w:semiHidden/>
    <w:unhideWhenUsed/>
    <w:rsid w:val="00BE270A"/>
    <w:pPr>
      <w:ind w:left="660" w:hanging="220"/>
    </w:pPr>
  </w:style>
  <w:style w:type="paragraph" w:styleId="4a">
    <w:name w:val="index 4"/>
    <w:basedOn w:val="a2"/>
    <w:next w:val="a2"/>
    <w:autoRedefine/>
    <w:uiPriority w:val="99"/>
    <w:semiHidden/>
    <w:unhideWhenUsed/>
    <w:rsid w:val="00BE270A"/>
    <w:pPr>
      <w:ind w:left="880" w:hanging="220"/>
    </w:pPr>
  </w:style>
  <w:style w:type="paragraph" w:styleId="59">
    <w:name w:val="index 5"/>
    <w:basedOn w:val="a2"/>
    <w:next w:val="a2"/>
    <w:autoRedefine/>
    <w:uiPriority w:val="99"/>
    <w:semiHidden/>
    <w:unhideWhenUsed/>
    <w:rsid w:val="00BE270A"/>
    <w:pPr>
      <w:ind w:left="1100" w:hanging="220"/>
    </w:pPr>
  </w:style>
  <w:style w:type="paragraph" w:styleId="63">
    <w:name w:val="index 6"/>
    <w:basedOn w:val="a2"/>
    <w:next w:val="a2"/>
    <w:autoRedefine/>
    <w:uiPriority w:val="99"/>
    <w:semiHidden/>
    <w:unhideWhenUsed/>
    <w:rsid w:val="00BE270A"/>
    <w:pPr>
      <w:ind w:left="1320" w:hanging="220"/>
    </w:pPr>
  </w:style>
  <w:style w:type="paragraph" w:styleId="73">
    <w:name w:val="index 7"/>
    <w:basedOn w:val="a2"/>
    <w:next w:val="a2"/>
    <w:autoRedefine/>
    <w:uiPriority w:val="99"/>
    <w:semiHidden/>
    <w:unhideWhenUsed/>
    <w:rsid w:val="00BE270A"/>
    <w:pPr>
      <w:ind w:left="1540" w:hanging="220"/>
    </w:pPr>
  </w:style>
  <w:style w:type="paragraph" w:styleId="82">
    <w:name w:val="index 8"/>
    <w:basedOn w:val="a2"/>
    <w:next w:val="a2"/>
    <w:autoRedefine/>
    <w:uiPriority w:val="99"/>
    <w:semiHidden/>
    <w:unhideWhenUsed/>
    <w:rsid w:val="00BE270A"/>
    <w:pPr>
      <w:ind w:left="1760" w:hanging="220"/>
    </w:pPr>
  </w:style>
  <w:style w:type="paragraph" w:styleId="91">
    <w:name w:val="index 9"/>
    <w:basedOn w:val="a2"/>
    <w:next w:val="a2"/>
    <w:autoRedefine/>
    <w:uiPriority w:val="99"/>
    <w:semiHidden/>
    <w:unhideWhenUsed/>
    <w:rsid w:val="00BE270A"/>
    <w:pPr>
      <w:ind w:left="1980" w:hanging="220"/>
    </w:pPr>
  </w:style>
  <w:style w:type="paragraph" w:styleId="affff1">
    <w:name w:val="index heading"/>
    <w:basedOn w:val="a2"/>
    <w:next w:val="1c"/>
    <w:uiPriority w:val="99"/>
    <w:semiHidden/>
    <w:unhideWhenUsed/>
    <w:rsid w:val="00BE270A"/>
    <w:rPr>
      <w:rFonts w:cstheme="majorBidi"/>
      <w:b/>
      <w:bCs/>
    </w:rPr>
  </w:style>
  <w:style w:type="paragraph" w:styleId="affff2">
    <w:name w:val="Closing"/>
    <w:basedOn w:val="a2"/>
    <w:link w:val="Charf6"/>
    <w:uiPriority w:val="99"/>
    <w:semiHidden/>
    <w:unhideWhenUsed/>
    <w:rsid w:val="00BE270A"/>
    <w:pPr>
      <w:ind w:left="4320"/>
    </w:pPr>
  </w:style>
  <w:style w:type="character" w:customStyle="1" w:styleId="Charf6">
    <w:name w:val="맺음말 Char"/>
    <w:basedOn w:val="a3"/>
    <w:link w:val="affff2"/>
    <w:uiPriority w:val="99"/>
    <w:semiHidden/>
    <w:rsid w:val="00BE270A"/>
    <w:rPr>
      <w:rFonts w:ascii="맑은 고딕" w:eastAsia="맑은 고딕" w:hAnsi="맑은 고딕"/>
    </w:rPr>
  </w:style>
  <w:style w:type="table" w:styleId="affff3">
    <w:name w:val="Table Grid"/>
    <w:basedOn w:val="a4"/>
    <w:uiPriority w:val="39"/>
    <w:rsid w:val="00BE2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BE270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BE270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BE270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BE270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BE270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BE270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BE270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BE270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4">
    <w:name w:val="Grid Table Light"/>
    <w:basedOn w:val="a4"/>
    <w:uiPriority w:val="40"/>
    <w:rsid w:val="00BE270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BE270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BE270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BE270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BE270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BE270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BE270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BE270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BE270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BE270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3">
    <w:name w:val="Grid Table 2 Accent 2"/>
    <w:basedOn w:val="a4"/>
    <w:uiPriority w:val="47"/>
    <w:rsid w:val="00BE270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3">
    <w:name w:val="Grid Table 2 Accent 3"/>
    <w:basedOn w:val="a4"/>
    <w:uiPriority w:val="47"/>
    <w:rsid w:val="00BE270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3">
    <w:name w:val="Grid Table 2 Accent 4"/>
    <w:basedOn w:val="a4"/>
    <w:uiPriority w:val="47"/>
    <w:rsid w:val="00BE270A"/>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3">
    <w:name w:val="Grid Table 2 Accent 5"/>
    <w:basedOn w:val="a4"/>
    <w:uiPriority w:val="47"/>
    <w:rsid w:val="00BE270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3">
    <w:name w:val="Grid Table 2 Accent 6"/>
    <w:basedOn w:val="a4"/>
    <w:uiPriority w:val="47"/>
    <w:rsid w:val="00BE270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1">
    <w:name w:val="Grid Table 3"/>
    <w:basedOn w:val="a4"/>
    <w:uiPriority w:val="48"/>
    <w:rsid w:val="00BE270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BE270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1">
    <w:name w:val="Grid Table 3 Accent 2"/>
    <w:basedOn w:val="a4"/>
    <w:uiPriority w:val="48"/>
    <w:rsid w:val="00BE270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1">
    <w:name w:val="Grid Table 3 Accent 3"/>
    <w:basedOn w:val="a4"/>
    <w:uiPriority w:val="48"/>
    <w:rsid w:val="00BE270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1">
    <w:name w:val="Grid Table 3 Accent 4"/>
    <w:basedOn w:val="a4"/>
    <w:uiPriority w:val="48"/>
    <w:rsid w:val="00BE270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1">
    <w:name w:val="Grid Table 3 Accent 5"/>
    <w:basedOn w:val="a4"/>
    <w:uiPriority w:val="48"/>
    <w:rsid w:val="00BE270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1">
    <w:name w:val="Grid Table 3 Accent 6"/>
    <w:basedOn w:val="a4"/>
    <w:uiPriority w:val="48"/>
    <w:rsid w:val="00BE270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c">
    <w:name w:val="Grid Table 4"/>
    <w:basedOn w:val="a4"/>
    <w:uiPriority w:val="49"/>
    <w:rsid w:val="00BE270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BE270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BE270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BE270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BE270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BE270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BE270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b">
    <w:name w:val="Grid Table 5 Dark"/>
    <w:basedOn w:val="a4"/>
    <w:uiPriority w:val="50"/>
    <w:rsid w:val="00BE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BE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BE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BE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BE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BE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BE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5">
    <w:name w:val="Grid Table 6 Colorful"/>
    <w:basedOn w:val="a4"/>
    <w:uiPriority w:val="51"/>
    <w:rsid w:val="00BE270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BE270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BE270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BE270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BE270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BE270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BE270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5">
    <w:name w:val="Grid Table 7 Colorful"/>
    <w:basedOn w:val="a4"/>
    <w:uiPriority w:val="52"/>
    <w:rsid w:val="00BE270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BE270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BE270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BE270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BE270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BE270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BE270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f">
    <w:name w:val="Table Web 1"/>
    <w:basedOn w:val="a4"/>
    <w:uiPriority w:val="99"/>
    <w:semiHidden/>
    <w:unhideWhenUsed/>
    <w:rsid w:val="00BE270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6">
    <w:name w:val="Table Web 2"/>
    <w:basedOn w:val="a4"/>
    <w:uiPriority w:val="99"/>
    <w:semiHidden/>
    <w:unhideWhenUsed/>
    <w:rsid w:val="00BE270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2">
    <w:name w:val="Table Web 3"/>
    <w:basedOn w:val="a4"/>
    <w:uiPriority w:val="99"/>
    <w:rsid w:val="00BE270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5">
    <w:name w:val="footnote reference"/>
    <w:basedOn w:val="a3"/>
    <w:uiPriority w:val="99"/>
    <w:semiHidden/>
    <w:unhideWhenUsed/>
    <w:rsid w:val="00BE270A"/>
    <w:rPr>
      <w:rFonts w:ascii="맑은 고딕" w:eastAsia="맑은 고딕" w:hAnsi="맑은 고딕"/>
      <w:vertAlign w:val="superscript"/>
    </w:rPr>
  </w:style>
  <w:style w:type="character" w:styleId="affff6">
    <w:name w:val="line number"/>
    <w:basedOn w:val="a3"/>
    <w:uiPriority w:val="99"/>
    <w:semiHidden/>
    <w:unhideWhenUsed/>
    <w:rsid w:val="00BE270A"/>
    <w:rPr>
      <w:rFonts w:ascii="맑은 고딕" w:eastAsia="맑은 고딕" w:hAnsi="맑은 고딕"/>
    </w:rPr>
  </w:style>
  <w:style w:type="table" w:styleId="310">
    <w:name w:val="Table 3D effects 1"/>
    <w:basedOn w:val="a4"/>
    <w:uiPriority w:val="99"/>
    <w:semiHidden/>
    <w:unhideWhenUsed/>
    <w:rsid w:val="00BE270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4"/>
    <w:uiPriority w:val="99"/>
    <w:semiHidden/>
    <w:unhideWhenUsed/>
    <w:rsid w:val="00BE270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4"/>
    <w:uiPriority w:val="99"/>
    <w:semiHidden/>
    <w:unhideWhenUsed/>
    <w:rsid w:val="00BE270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7">
    <w:name w:val="Table Theme"/>
    <w:basedOn w:val="a4"/>
    <w:uiPriority w:val="99"/>
    <w:semiHidden/>
    <w:unhideWhenUsed/>
    <w:rsid w:val="00BE2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8">
    <w:name w:val="page number"/>
    <w:basedOn w:val="a3"/>
    <w:uiPriority w:val="99"/>
    <w:semiHidden/>
    <w:unhideWhenUsed/>
    <w:rsid w:val="00BE270A"/>
    <w:rPr>
      <w:rFonts w:ascii="맑은 고딕" w:eastAsia="맑은 고딕" w:hAnsi="맑은 고딕"/>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51460;%20&#44036;&#44201;%201&#51460;(&#48708;&#50612;%20&#51080;&#51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DBEC3A3-5C22-4A39-8A92-E664CB205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줄 간격 1줄(비어 있음).dotx</Template>
  <TotalTime>0</TotalTime>
  <Pages>2</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2025-06-01T23:20:00Z</dcterms:created>
  <dcterms:modified xsi:type="dcterms:W3CDTF">2025-06-01T23:26:00Z</dcterms:modified>
</cp:coreProperties>
</file>